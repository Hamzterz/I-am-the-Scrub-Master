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4A23" w14:textId="77777777" w:rsidR="00C27DCD" w:rsidRPr="007676E3" w:rsidRDefault="00C27DCD">
      <w:pPr>
        <w:rPr>
          <w:rFonts w:ascii="Verdana" w:hAnsi="Verdana" w:cs="Tahoma"/>
          <w:sz w:val="20"/>
          <w:szCs w:val="20"/>
        </w:rPr>
      </w:pPr>
    </w:p>
    <w:p w14:paraId="505CF84E" w14:textId="77777777" w:rsidR="00C27DCD" w:rsidRPr="007676E3" w:rsidRDefault="00C27DCD">
      <w:pPr>
        <w:rPr>
          <w:rFonts w:ascii="Verdana" w:hAnsi="Verdana" w:cs="Tahoma"/>
          <w:sz w:val="20"/>
          <w:szCs w:val="20"/>
        </w:rPr>
      </w:pPr>
    </w:p>
    <w:p w14:paraId="19AEAF24" w14:textId="77777777" w:rsidR="00C27DCD" w:rsidRPr="007676E3" w:rsidRDefault="00C27DCD">
      <w:pPr>
        <w:rPr>
          <w:rFonts w:ascii="Verdana" w:hAnsi="Verdana" w:cs="Tahoma"/>
          <w:sz w:val="20"/>
          <w:szCs w:val="20"/>
        </w:rPr>
      </w:pPr>
    </w:p>
    <w:p w14:paraId="5D81B3A5" w14:textId="77777777" w:rsidR="00C27DCD" w:rsidRPr="007676E3" w:rsidRDefault="00C27DCD">
      <w:pPr>
        <w:rPr>
          <w:rFonts w:ascii="Verdana" w:hAnsi="Verdana" w:cs="Tahoma"/>
          <w:sz w:val="20"/>
          <w:szCs w:val="20"/>
        </w:rPr>
      </w:pPr>
    </w:p>
    <w:p w14:paraId="53D5AA4A" w14:textId="77777777" w:rsidR="00C27DCD" w:rsidRPr="007676E3" w:rsidRDefault="00C27DCD">
      <w:pPr>
        <w:rPr>
          <w:rFonts w:ascii="Verdana" w:hAnsi="Verdana" w:cs="Tahoma"/>
          <w:b/>
          <w:sz w:val="20"/>
          <w:szCs w:val="20"/>
        </w:rPr>
      </w:pPr>
    </w:p>
    <w:p w14:paraId="46F2C18F" w14:textId="77777777" w:rsidR="0096387A" w:rsidRPr="007676E3" w:rsidRDefault="0096387A" w:rsidP="0096387A">
      <w:pPr>
        <w:jc w:val="center"/>
        <w:rPr>
          <w:rFonts w:ascii="Verdana" w:hAnsi="Verdana" w:cs="Tahoma"/>
          <w:b/>
          <w:sz w:val="24"/>
          <w:szCs w:val="20"/>
        </w:rPr>
      </w:pPr>
    </w:p>
    <w:p w14:paraId="69F85B45"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77D25B7A" w14:textId="77777777" w:rsidR="00534124" w:rsidRPr="007676E3" w:rsidRDefault="00534124" w:rsidP="00534124">
      <w:pPr>
        <w:jc w:val="center"/>
        <w:rPr>
          <w:rFonts w:ascii="Verdana" w:hAnsi="Verdana" w:cs="Tahoma"/>
          <w:b/>
          <w:sz w:val="24"/>
          <w:szCs w:val="20"/>
        </w:rPr>
      </w:pPr>
    </w:p>
    <w:p w14:paraId="5C0C495C"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5E6739F1" w14:textId="77777777" w:rsidR="00534124" w:rsidRPr="007676E3" w:rsidRDefault="00534124" w:rsidP="0096387A">
      <w:pPr>
        <w:jc w:val="center"/>
        <w:rPr>
          <w:rFonts w:ascii="Verdana" w:hAnsi="Verdana" w:cs="Tahoma"/>
          <w:b/>
          <w:sz w:val="24"/>
          <w:szCs w:val="20"/>
        </w:rPr>
      </w:pPr>
    </w:p>
    <w:p w14:paraId="1F733EAE" w14:textId="00EF5794" w:rsidR="0096387A" w:rsidRDefault="00953EE5" w:rsidP="0096387A">
      <w:pPr>
        <w:jc w:val="center"/>
        <w:rPr>
          <w:rFonts w:ascii="Verdana" w:hAnsi="Verdana" w:cs="Tahoma"/>
          <w:b/>
          <w:i/>
          <w:iCs/>
          <w:sz w:val="24"/>
          <w:szCs w:val="20"/>
        </w:rPr>
      </w:pPr>
      <w:r w:rsidRPr="00953EE5">
        <w:rPr>
          <w:rFonts w:ascii="Verdana" w:hAnsi="Verdana" w:cs="Tahoma"/>
          <w:b/>
          <w:i/>
          <w:iCs/>
          <w:sz w:val="24"/>
          <w:szCs w:val="20"/>
        </w:rPr>
        <w:t>I am the Scrum Master</w:t>
      </w:r>
    </w:p>
    <w:p w14:paraId="78FF8C1F" w14:textId="6FDACE72" w:rsidR="00922A68" w:rsidRPr="00922A68" w:rsidRDefault="00922A68" w:rsidP="0096387A">
      <w:pPr>
        <w:jc w:val="center"/>
        <w:rPr>
          <w:rFonts w:ascii="Verdana" w:hAnsi="Verdana" w:cs="Tahoma"/>
          <w:b/>
          <w:i/>
          <w:sz w:val="24"/>
          <w:szCs w:val="20"/>
        </w:rPr>
      </w:pPr>
      <w:r w:rsidRPr="00922A68">
        <w:rPr>
          <w:rFonts w:ascii="Verdana" w:hAnsi="Verdana" w:cs="Tahoma"/>
          <w:b/>
          <w:i/>
          <w:sz w:val="24"/>
          <w:szCs w:val="20"/>
        </w:rPr>
        <w:t>Team 104</w:t>
      </w:r>
    </w:p>
    <w:p w14:paraId="23384CC4" w14:textId="77777777" w:rsidR="005465D6" w:rsidRPr="007676E3" w:rsidRDefault="005465D6" w:rsidP="0096387A">
      <w:pPr>
        <w:jc w:val="center"/>
        <w:rPr>
          <w:rFonts w:ascii="Verdana" w:hAnsi="Verdana" w:cs="Tahoma"/>
          <w:b/>
          <w:sz w:val="24"/>
          <w:szCs w:val="20"/>
        </w:rPr>
      </w:pPr>
    </w:p>
    <w:p w14:paraId="41E5AD7B" w14:textId="700487FF"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 xml:space="preserve">Version </w:t>
      </w:r>
      <w:r w:rsidR="00922A68">
        <w:rPr>
          <w:rFonts w:ascii="Verdana" w:hAnsi="Verdana" w:cs="Tahoma"/>
          <w:b/>
          <w:i/>
          <w:sz w:val="24"/>
          <w:szCs w:val="20"/>
        </w:rPr>
        <w:t>1.0</w:t>
      </w:r>
    </w:p>
    <w:p w14:paraId="233D1CF4" w14:textId="7145DE05" w:rsidR="00C27DCD" w:rsidRDefault="00C27DCD">
      <w:pPr>
        <w:jc w:val="center"/>
        <w:rPr>
          <w:rFonts w:ascii="Verdana" w:hAnsi="Verdana" w:cs="Tahoma"/>
          <w:b/>
          <w:sz w:val="24"/>
          <w:szCs w:val="20"/>
        </w:rPr>
      </w:pPr>
    </w:p>
    <w:p w14:paraId="20635DA1" w14:textId="20E48452" w:rsidR="00922A68" w:rsidRDefault="00922A68">
      <w:pPr>
        <w:jc w:val="center"/>
        <w:rPr>
          <w:rFonts w:ascii="Verdana" w:hAnsi="Verdana" w:cs="Tahoma"/>
          <w:b/>
          <w:sz w:val="24"/>
          <w:szCs w:val="20"/>
        </w:rPr>
      </w:pPr>
      <w:r>
        <w:rPr>
          <w:rFonts w:ascii="Verdana" w:hAnsi="Verdana" w:cs="Tahoma"/>
          <w:b/>
          <w:sz w:val="24"/>
          <w:szCs w:val="20"/>
        </w:rPr>
        <w:t xml:space="preserve">GIT Repository </w:t>
      </w:r>
    </w:p>
    <w:p w14:paraId="7A8C8B3D" w14:textId="77777777" w:rsidR="00534124" w:rsidRDefault="00534124">
      <w:pPr>
        <w:jc w:val="center"/>
        <w:rPr>
          <w:rFonts w:ascii="Verdana" w:hAnsi="Verdana" w:cs="Tahoma"/>
          <w:b/>
          <w:sz w:val="24"/>
          <w:szCs w:val="20"/>
        </w:rPr>
      </w:pPr>
    </w:p>
    <w:p w14:paraId="7CC691C0" w14:textId="5AE0AF87" w:rsidR="00534124" w:rsidRPr="007676E3" w:rsidRDefault="00922A68">
      <w:pPr>
        <w:jc w:val="center"/>
        <w:rPr>
          <w:rFonts w:ascii="Verdana" w:hAnsi="Verdana" w:cs="Tahoma"/>
          <w:b/>
          <w:sz w:val="24"/>
          <w:szCs w:val="20"/>
        </w:rPr>
      </w:pPr>
      <w:r w:rsidRPr="00922A68">
        <w:rPr>
          <w:rFonts w:ascii="Verdana" w:hAnsi="Verdana" w:cs="Tahoma"/>
          <w:b/>
          <w:sz w:val="24"/>
          <w:szCs w:val="20"/>
        </w:rPr>
        <w:t>https://github.com/amckellar28/I-am-the-Scrub-Master.git</w:t>
      </w:r>
      <w:bookmarkStart w:id="0" w:name="_GoBack"/>
      <w:bookmarkEnd w:id="0"/>
    </w:p>
    <w:p w14:paraId="68D276D9" w14:textId="77777777" w:rsidR="005B58E5" w:rsidRPr="007676E3" w:rsidRDefault="005B58E5">
      <w:pPr>
        <w:jc w:val="center"/>
        <w:rPr>
          <w:rFonts w:ascii="Verdana" w:hAnsi="Verdana" w:cs="Tahoma"/>
          <w:b/>
          <w:sz w:val="24"/>
          <w:szCs w:val="20"/>
        </w:rPr>
      </w:pPr>
    </w:p>
    <w:p w14:paraId="6D2645A9"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704B54A2" w14:textId="77777777" w:rsidR="00275E9D" w:rsidRPr="007676E3" w:rsidRDefault="00275E9D">
      <w:pPr>
        <w:jc w:val="center"/>
        <w:rPr>
          <w:rFonts w:ascii="Verdana" w:hAnsi="Verdana" w:cs="Tahoma"/>
          <w:b/>
          <w:sz w:val="24"/>
          <w:szCs w:val="20"/>
        </w:rPr>
      </w:pPr>
    </w:p>
    <w:p w14:paraId="14FACEF4" w14:textId="77777777" w:rsidR="00EF385B" w:rsidRPr="007676E3" w:rsidRDefault="004C633F" w:rsidP="00EF385B">
      <w:pPr>
        <w:jc w:val="center"/>
        <w:rPr>
          <w:rFonts w:ascii="Verdana" w:hAnsi="Verdana" w:cs="Tahoma"/>
          <w:b/>
          <w:i/>
          <w:sz w:val="24"/>
          <w:szCs w:val="20"/>
        </w:rPr>
      </w:pPr>
      <w:r w:rsidRPr="004C633F">
        <w:rPr>
          <w:rFonts w:ascii="Verdana" w:hAnsi="Verdana" w:cs="Tahoma"/>
          <w:b/>
          <w:i/>
          <w:sz w:val="24"/>
          <w:szCs w:val="20"/>
        </w:rPr>
        <w:t>Alice Mckellar</w:t>
      </w:r>
      <w:r w:rsidR="000D33A9" w:rsidRPr="007676E3">
        <w:rPr>
          <w:rFonts w:ascii="Verdana" w:hAnsi="Verdana" w:cs="Tahoma"/>
          <w:b/>
          <w:i/>
          <w:sz w:val="24"/>
          <w:szCs w:val="20"/>
        </w:rPr>
        <w:t xml:space="preserve"> </w:t>
      </w:r>
      <w:r>
        <w:rPr>
          <w:rFonts w:ascii="Verdana" w:hAnsi="Verdana" w:cs="Tahoma"/>
          <w:b/>
          <w:i/>
          <w:sz w:val="24"/>
          <w:szCs w:val="20"/>
        </w:rPr>
        <w:t>1 09446664</w:t>
      </w:r>
    </w:p>
    <w:p w14:paraId="74E2231B" w14:textId="77777777" w:rsidR="00EF385B" w:rsidRPr="007676E3" w:rsidRDefault="004C633F" w:rsidP="00EF385B">
      <w:pPr>
        <w:jc w:val="center"/>
        <w:rPr>
          <w:rFonts w:ascii="Verdana" w:hAnsi="Verdana" w:cs="Tahoma"/>
          <w:b/>
          <w:i/>
          <w:sz w:val="24"/>
          <w:szCs w:val="20"/>
        </w:rPr>
      </w:pPr>
      <w:r>
        <w:rPr>
          <w:rFonts w:ascii="Verdana" w:hAnsi="Verdana" w:cs="Tahoma"/>
          <w:b/>
          <w:i/>
          <w:sz w:val="24"/>
          <w:szCs w:val="20"/>
        </w:rPr>
        <w:t>Aarond Dino</w:t>
      </w:r>
      <w:r w:rsidR="000D33A9" w:rsidRPr="007676E3">
        <w:rPr>
          <w:rFonts w:ascii="Verdana" w:hAnsi="Verdana" w:cs="Tahoma"/>
          <w:b/>
          <w:i/>
          <w:sz w:val="24"/>
          <w:szCs w:val="20"/>
        </w:rPr>
        <w:t xml:space="preserve"> </w:t>
      </w:r>
      <w:r>
        <w:rPr>
          <w:rFonts w:ascii="Verdana" w:hAnsi="Verdana" w:cs="Tahoma"/>
          <w:b/>
          <w:i/>
          <w:sz w:val="24"/>
          <w:szCs w:val="20"/>
        </w:rPr>
        <w:t>2 09488383</w:t>
      </w:r>
    </w:p>
    <w:p w14:paraId="2269B30E" w14:textId="77777777" w:rsidR="00EF385B" w:rsidRPr="007676E3" w:rsidRDefault="004C633F" w:rsidP="00EF385B">
      <w:pPr>
        <w:jc w:val="center"/>
        <w:rPr>
          <w:rFonts w:ascii="Verdana" w:hAnsi="Verdana" w:cs="Tahoma"/>
          <w:b/>
          <w:i/>
          <w:sz w:val="24"/>
          <w:szCs w:val="20"/>
        </w:rPr>
      </w:pPr>
      <w:r>
        <w:rPr>
          <w:rFonts w:ascii="Verdana" w:hAnsi="Verdana" w:cs="Tahoma"/>
          <w:b/>
          <w:i/>
          <w:sz w:val="24"/>
          <w:szCs w:val="20"/>
        </w:rPr>
        <w:t>Luke John Tran</w:t>
      </w:r>
      <w:r w:rsidR="000D33A9" w:rsidRPr="007676E3">
        <w:rPr>
          <w:rFonts w:ascii="Verdana" w:hAnsi="Verdana" w:cs="Tahoma"/>
          <w:b/>
          <w:i/>
          <w:sz w:val="24"/>
          <w:szCs w:val="20"/>
        </w:rPr>
        <w:t xml:space="preserve"> </w:t>
      </w:r>
      <w:r w:rsidR="00EF385B" w:rsidRPr="007676E3">
        <w:rPr>
          <w:rFonts w:ascii="Verdana" w:hAnsi="Verdana" w:cs="Tahoma"/>
          <w:b/>
          <w:i/>
          <w:sz w:val="24"/>
          <w:szCs w:val="20"/>
        </w:rPr>
        <w:t>3 0</w:t>
      </w:r>
      <w:r>
        <w:rPr>
          <w:rFonts w:ascii="Verdana" w:hAnsi="Verdana" w:cs="Tahoma"/>
          <w:b/>
          <w:i/>
          <w:sz w:val="24"/>
          <w:szCs w:val="20"/>
        </w:rPr>
        <w:t>9476814</w:t>
      </w:r>
    </w:p>
    <w:p w14:paraId="4C06D775" w14:textId="168E8BB2" w:rsidR="00EF385B" w:rsidRDefault="004C633F" w:rsidP="004C633F">
      <w:pPr>
        <w:ind w:left="2160" w:firstLine="720"/>
        <w:rPr>
          <w:rFonts w:ascii="Verdana" w:hAnsi="Verdana" w:cs="Tahoma"/>
          <w:b/>
          <w:i/>
          <w:sz w:val="24"/>
          <w:szCs w:val="20"/>
        </w:rPr>
      </w:pPr>
      <w:r>
        <w:rPr>
          <w:rFonts w:ascii="Verdana" w:hAnsi="Verdana" w:cs="Tahoma"/>
          <w:b/>
          <w:i/>
          <w:sz w:val="24"/>
          <w:szCs w:val="20"/>
        </w:rPr>
        <w:t xml:space="preserve">      Maxim Koh </w:t>
      </w:r>
      <w:r w:rsidR="00534124" w:rsidRPr="007676E3">
        <w:rPr>
          <w:rFonts w:ascii="Verdana" w:hAnsi="Verdana" w:cs="Tahoma"/>
          <w:b/>
          <w:i/>
          <w:sz w:val="24"/>
          <w:szCs w:val="20"/>
        </w:rPr>
        <w:t xml:space="preserve">4 </w:t>
      </w:r>
      <w:r>
        <w:rPr>
          <w:rFonts w:ascii="Verdana" w:hAnsi="Verdana" w:cs="Tahoma"/>
          <w:b/>
          <w:i/>
          <w:sz w:val="24"/>
          <w:szCs w:val="20"/>
        </w:rPr>
        <w:t>09808299</w:t>
      </w:r>
    </w:p>
    <w:p w14:paraId="3D848643" w14:textId="77777777" w:rsidR="00EF385B" w:rsidRPr="007676E3" w:rsidRDefault="00EF385B" w:rsidP="00DB46D0">
      <w:pPr>
        <w:rPr>
          <w:rFonts w:ascii="Verdana" w:hAnsi="Verdana" w:cs="Tahoma"/>
          <w:sz w:val="24"/>
          <w:szCs w:val="20"/>
        </w:rPr>
      </w:pPr>
    </w:p>
    <w:p w14:paraId="201F7B41" w14:textId="77777777" w:rsidR="00EF385B" w:rsidRPr="007676E3" w:rsidRDefault="00EF385B" w:rsidP="00DB46D0">
      <w:pPr>
        <w:rPr>
          <w:rFonts w:ascii="Verdana" w:hAnsi="Verdana" w:cs="Tahoma"/>
          <w:sz w:val="24"/>
          <w:szCs w:val="20"/>
        </w:rPr>
      </w:pPr>
    </w:p>
    <w:p w14:paraId="72C827F4"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03B1B674" w14:textId="77777777" w:rsidR="00534124" w:rsidRPr="007676E3" w:rsidRDefault="00534124" w:rsidP="00534124">
      <w:pPr>
        <w:jc w:val="center"/>
        <w:rPr>
          <w:rFonts w:ascii="Verdana" w:hAnsi="Verdana" w:cs="Tahoma"/>
          <w:b/>
          <w:sz w:val="24"/>
          <w:szCs w:val="20"/>
        </w:rPr>
      </w:pPr>
    </w:p>
    <w:p w14:paraId="4E6C9936" w14:textId="4ABDCAAD" w:rsidR="00EF385B" w:rsidRDefault="001479C8" w:rsidP="001479C8">
      <w:pPr>
        <w:jc w:val="center"/>
        <w:rPr>
          <w:rFonts w:ascii="Verdana" w:hAnsi="Verdana" w:cs="Tahoma"/>
          <w:sz w:val="24"/>
          <w:szCs w:val="20"/>
        </w:rPr>
      </w:pPr>
      <w:r w:rsidRPr="001479C8">
        <w:rPr>
          <w:rFonts w:ascii="Verdana" w:hAnsi="Verdana" w:cs="Tahoma"/>
          <w:b/>
          <w:i/>
          <w:sz w:val="24"/>
          <w:szCs w:val="20"/>
        </w:rPr>
        <w:t>Jesse St. Germain</w:t>
      </w:r>
    </w:p>
    <w:p w14:paraId="373E821C" w14:textId="77777777" w:rsidR="00534124" w:rsidRDefault="00534124" w:rsidP="00DB46D0">
      <w:pPr>
        <w:rPr>
          <w:rFonts w:ascii="Verdana" w:hAnsi="Verdana" w:cs="Tahoma"/>
          <w:sz w:val="24"/>
          <w:szCs w:val="20"/>
        </w:rPr>
      </w:pPr>
    </w:p>
    <w:p w14:paraId="74124FAC" w14:textId="77777777" w:rsidR="00534124" w:rsidRDefault="00534124" w:rsidP="00DB46D0">
      <w:pPr>
        <w:rPr>
          <w:rFonts w:ascii="Verdana" w:hAnsi="Verdana" w:cs="Tahoma"/>
          <w:sz w:val="24"/>
          <w:szCs w:val="20"/>
        </w:rPr>
      </w:pPr>
    </w:p>
    <w:p w14:paraId="7D878213" w14:textId="77777777" w:rsidR="00534124" w:rsidRDefault="00534124" w:rsidP="00DB46D0">
      <w:pPr>
        <w:rPr>
          <w:rFonts w:ascii="Verdana" w:hAnsi="Verdana" w:cs="Tahoma"/>
          <w:sz w:val="24"/>
          <w:szCs w:val="20"/>
        </w:rPr>
      </w:pPr>
    </w:p>
    <w:p w14:paraId="52961833" w14:textId="65069B44" w:rsidR="00534124" w:rsidRDefault="00534124" w:rsidP="00DB46D0">
      <w:pPr>
        <w:rPr>
          <w:rFonts w:ascii="Verdana" w:hAnsi="Verdana" w:cs="Tahoma"/>
          <w:sz w:val="24"/>
          <w:szCs w:val="20"/>
        </w:rPr>
      </w:pPr>
    </w:p>
    <w:p w14:paraId="632B3BC2" w14:textId="77777777" w:rsidR="00534124" w:rsidRPr="007676E3" w:rsidRDefault="00534124" w:rsidP="00DB46D0">
      <w:pPr>
        <w:rPr>
          <w:rFonts w:ascii="Verdana" w:hAnsi="Verdana" w:cs="Tahoma"/>
          <w:sz w:val="24"/>
          <w:szCs w:val="20"/>
        </w:rPr>
      </w:pPr>
    </w:p>
    <w:p w14:paraId="0CA07C83" w14:textId="77777777" w:rsidR="00226077" w:rsidRDefault="004C633F" w:rsidP="00784C2E">
      <w:pPr>
        <w:jc w:val="center"/>
        <w:rPr>
          <w:rFonts w:ascii="Verdana" w:hAnsi="Verdana" w:cs="Tahoma"/>
          <w:b/>
          <w:i/>
          <w:sz w:val="20"/>
          <w:szCs w:val="20"/>
        </w:rPr>
      </w:pPr>
      <w:r>
        <w:rPr>
          <w:rFonts w:ascii="Verdana" w:hAnsi="Verdana" w:cs="Tahoma"/>
          <w:b/>
          <w:i/>
          <w:sz w:val="20"/>
          <w:szCs w:val="20"/>
        </w:rPr>
        <w:t>25/07/2017</w:t>
      </w:r>
    </w:p>
    <w:p w14:paraId="03D56ACF" w14:textId="77777777" w:rsidR="00226077" w:rsidRDefault="00226077" w:rsidP="00784C2E">
      <w:pPr>
        <w:jc w:val="center"/>
        <w:rPr>
          <w:rFonts w:ascii="Verdana" w:hAnsi="Verdana" w:cs="Tahoma"/>
          <w:b/>
          <w:i/>
          <w:sz w:val="20"/>
          <w:szCs w:val="20"/>
        </w:rPr>
      </w:pPr>
    </w:p>
    <w:p w14:paraId="2D6F4A09"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21781603"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BE3C28C" w14:textId="77777777">
        <w:trPr>
          <w:trHeight w:val="299"/>
        </w:trPr>
        <w:tc>
          <w:tcPr>
            <w:tcW w:w="9741" w:type="dxa"/>
            <w:gridSpan w:val="3"/>
            <w:shd w:val="clear" w:color="auto" w:fill="F3F3F3"/>
          </w:tcPr>
          <w:p w14:paraId="16F1234B"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64E5E6FC" w14:textId="77777777">
        <w:trPr>
          <w:trHeight w:val="299"/>
        </w:trPr>
        <w:tc>
          <w:tcPr>
            <w:tcW w:w="9741" w:type="dxa"/>
            <w:gridSpan w:val="3"/>
          </w:tcPr>
          <w:p w14:paraId="2BAB4795"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2B76709C" w14:textId="77777777">
        <w:trPr>
          <w:trHeight w:val="299"/>
        </w:trPr>
        <w:tc>
          <w:tcPr>
            <w:tcW w:w="3510" w:type="dxa"/>
          </w:tcPr>
          <w:p w14:paraId="62DB32C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0E38D9D6"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609A7C8"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2BE108DC" w14:textId="77777777">
        <w:trPr>
          <w:trHeight w:val="299"/>
        </w:trPr>
        <w:tc>
          <w:tcPr>
            <w:tcW w:w="3510" w:type="dxa"/>
          </w:tcPr>
          <w:p w14:paraId="79CAD90D"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F5B364" w14:textId="283446A6" w:rsidR="00DB46D0" w:rsidRPr="007676E3" w:rsidRDefault="00DB46D0" w:rsidP="007B218A">
            <w:pPr>
              <w:spacing w:before="120" w:after="120"/>
              <w:jc w:val="center"/>
              <w:rPr>
                <w:rFonts w:ascii="Verdana" w:hAnsi="Verdana" w:cs="Tahoma"/>
                <w:i/>
                <w:sz w:val="20"/>
                <w:szCs w:val="20"/>
              </w:rPr>
            </w:pPr>
          </w:p>
        </w:tc>
        <w:tc>
          <w:tcPr>
            <w:tcW w:w="2403" w:type="dxa"/>
          </w:tcPr>
          <w:p w14:paraId="6DF00447" w14:textId="2B145585"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77696" behindDoc="0" locked="0" layoutInCell="1" allowOverlap="1" wp14:anchorId="429ECA52" wp14:editId="76D13B7B">
                      <wp:simplePos x="0" y="0"/>
                      <wp:positionH relativeFrom="column">
                        <wp:posOffset>220355</wp:posOffset>
                      </wp:positionH>
                      <wp:positionV relativeFrom="paragraph">
                        <wp:posOffset>68834</wp:posOffset>
                      </wp:positionV>
                      <wp:extent cx="584835" cy="193040"/>
                      <wp:effectExtent l="38100" t="38100" r="24765" b="35560"/>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584835" cy="193040"/>
                            </w14:xfrm>
                          </w14:contentPart>
                        </a:graphicData>
                      </a:graphic>
                    </wp:anchor>
                  </w:drawing>
                </mc:Choice>
                <mc:Fallback>
                  <w:pict>
                    <v:shapetype w14:anchorId="735DE9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7pt;margin-top:5.05pt;width:46.75pt;height:15.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">
                      <v:imagedata r:id="rId8" o:title=""/>
                    </v:shape>
                  </w:pict>
                </mc:Fallback>
              </mc:AlternateContent>
            </w:r>
          </w:p>
        </w:tc>
      </w:tr>
      <w:tr w:rsidR="00DB46D0" w:rsidRPr="007676E3" w14:paraId="3382DE8C" w14:textId="77777777">
        <w:trPr>
          <w:trHeight w:val="299"/>
        </w:trPr>
        <w:tc>
          <w:tcPr>
            <w:tcW w:w="3510" w:type="dxa"/>
          </w:tcPr>
          <w:p w14:paraId="731DBD81"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56FBF90B" w14:textId="5D1788E8"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5408" behindDoc="0" locked="0" layoutInCell="1" allowOverlap="1" wp14:anchorId="5986E14D" wp14:editId="4485FEF1">
                      <wp:simplePos x="0" y="0"/>
                      <wp:positionH relativeFrom="column">
                        <wp:posOffset>274108</wp:posOffset>
                      </wp:positionH>
                      <wp:positionV relativeFrom="paragraph">
                        <wp:posOffset>-226483</wp:posOffset>
                      </wp:positionV>
                      <wp:extent cx="628865" cy="509693"/>
                      <wp:effectExtent l="38100" t="38100" r="0" b="4318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628865" cy="509693"/>
                            </w14:xfrm>
                          </w14:contentPart>
                        </a:graphicData>
                      </a:graphic>
                    </wp:anchor>
                  </w:drawing>
                </mc:Choice>
                <mc:Fallback>
                  <w:pict>
                    <v:shape w14:anchorId="579A4B50" id="Ink 10" o:spid="_x0000_s1026" type="#_x0000_t75" style="position:absolute;margin-left:21.25pt;margin-top:-18.2pt;width:50.2pt;height:4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">
                      <v:imagedata r:id="rId10" o:title=""/>
                    </v:shape>
                  </w:pict>
                </mc:Fallback>
              </mc:AlternateContent>
            </w:r>
          </w:p>
        </w:tc>
        <w:tc>
          <w:tcPr>
            <w:tcW w:w="2403" w:type="dxa"/>
          </w:tcPr>
          <w:p w14:paraId="1B8E0C84" w14:textId="3A47354E"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92032" behindDoc="0" locked="0" layoutInCell="1" allowOverlap="1" wp14:anchorId="1BBFDA8E" wp14:editId="4E38B4FB">
                      <wp:simplePos x="0" y="0"/>
                      <wp:positionH relativeFrom="column">
                        <wp:posOffset>708166</wp:posOffset>
                      </wp:positionH>
                      <wp:positionV relativeFrom="paragraph">
                        <wp:posOffset>94269</wp:posOffset>
                      </wp:positionV>
                      <wp:extent cx="148407" cy="173355"/>
                      <wp:effectExtent l="38100" t="38100" r="42545" b="36195"/>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148407" cy="173355"/>
                            </w14:xfrm>
                          </w14:contentPart>
                        </a:graphicData>
                      </a:graphic>
                    </wp:anchor>
                  </w:drawing>
                </mc:Choice>
                <mc:Fallback>
                  <w:pict>
                    <v:shape w14:anchorId="1B4A06CF" id="Ink 37" o:spid="_x0000_s1026" type="#_x0000_t75" style="position:absolute;margin-left:55.4pt;margin-top:7.05pt;width:12.4pt;height:14.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">
                      <v:imagedata r:id="rId12"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85888" behindDoc="0" locked="0" layoutInCell="1" allowOverlap="1" wp14:anchorId="0A99C00D" wp14:editId="6AFD0627">
                      <wp:simplePos x="0" y="0"/>
                      <wp:positionH relativeFrom="column">
                        <wp:posOffset>613322</wp:posOffset>
                      </wp:positionH>
                      <wp:positionV relativeFrom="paragraph">
                        <wp:posOffset>202853</wp:posOffset>
                      </wp:positionV>
                      <wp:extent cx="17839" cy="11943"/>
                      <wp:effectExtent l="38100" t="38100" r="39370" b="4572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7839" cy="11943"/>
                            </w14:xfrm>
                          </w14:contentPart>
                        </a:graphicData>
                      </a:graphic>
                    </wp:anchor>
                  </w:drawing>
                </mc:Choice>
                <mc:Fallback>
                  <w:pict>
                    <v:shape w14:anchorId="57510A30" id="Ink 31" o:spid="_x0000_s1026" type="#_x0000_t75" style="position:absolute;margin-left:47.95pt;margin-top:15.6pt;width:2.1pt;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">
                      <v:imagedata r:id="rId14"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84864" behindDoc="0" locked="0" layoutInCell="1" allowOverlap="1" wp14:anchorId="67175297" wp14:editId="4F42C1CF">
                      <wp:simplePos x="0" y="0"/>
                      <wp:positionH relativeFrom="column">
                        <wp:posOffset>249979</wp:posOffset>
                      </wp:positionH>
                      <wp:positionV relativeFrom="paragraph">
                        <wp:posOffset>82420</wp:posOffset>
                      </wp:positionV>
                      <wp:extent cx="387406" cy="185420"/>
                      <wp:effectExtent l="38100" t="38100" r="12700" b="4318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387406" cy="185420"/>
                            </w14:xfrm>
                          </w14:contentPart>
                        </a:graphicData>
                      </a:graphic>
                    </wp:anchor>
                  </w:drawing>
                </mc:Choice>
                <mc:Fallback>
                  <w:pict>
                    <v:shape w14:anchorId="08BD8C18" id="Ink 30" o:spid="_x0000_s1026" type="#_x0000_t75" style="position:absolute;margin-left:19.35pt;margin-top:6.15pt;width:31.2pt;height:15.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">
                      <v:imagedata r:id="rId16" o:title=""/>
                    </v:shape>
                  </w:pict>
                </mc:Fallback>
              </mc:AlternateContent>
            </w:r>
          </w:p>
        </w:tc>
      </w:tr>
      <w:tr w:rsidR="00DB46D0" w:rsidRPr="007676E3" w14:paraId="3D435D8F" w14:textId="77777777">
        <w:trPr>
          <w:trHeight w:val="299"/>
        </w:trPr>
        <w:tc>
          <w:tcPr>
            <w:tcW w:w="3510" w:type="dxa"/>
          </w:tcPr>
          <w:p w14:paraId="3EA07C59"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DCF33DB" w14:textId="5CEE5DE3"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6432" behindDoc="0" locked="0" layoutInCell="1" allowOverlap="1" wp14:anchorId="3F94A821" wp14:editId="01AA8871">
                      <wp:simplePos x="0" y="0"/>
                      <wp:positionH relativeFrom="column">
                        <wp:posOffset>242327</wp:posOffset>
                      </wp:positionH>
                      <wp:positionV relativeFrom="paragraph">
                        <wp:posOffset>27708</wp:posOffset>
                      </wp:positionV>
                      <wp:extent cx="286840" cy="215960"/>
                      <wp:effectExtent l="38100" t="38100" r="0" b="3175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286840" cy="215960"/>
                            </w14:xfrm>
                          </w14:contentPart>
                        </a:graphicData>
                      </a:graphic>
                    </wp:anchor>
                  </w:drawing>
                </mc:Choice>
                <mc:Fallback>
                  <w:pict>
                    <v:shape w14:anchorId="7DBB5888" id="Ink 11" o:spid="_x0000_s1026" type="#_x0000_t75" style="position:absolute;margin-left:18.75pt;margin-top:1.85pt;width:23.3pt;height:17.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">
                      <v:imagedata r:id="rId18" o:title=""/>
                    </v:shape>
                  </w:pict>
                </mc:Fallback>
              </mc:AlternateContent>
            </w:r>
          </w:p>
        </w:tc>
        <w:tc>
          <w:tcPr>
            <w:tcW w:w="2403" w:type="dxa"/>
          </w:tcPr>
          <w:p w14:paraId="01052404" w14:textId="75201EB4"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707392" behindDoc="0" locked="0" layoutInCell="1" allowOverlap="1" wp14:anchorId="552E617F" wp14:editId="6376D618">
                      <wp:simplePos x="0" y="0"/>
                      <wp:positionH relativeFrom="column">
                        <wp:posOffset>739765</wp:posOffset>
                      </wp:positionH>
                      <wp:positionV relativeFrom="paragraph">
                        <wp:posOffset>80206</wp:posOffset>
                      </wp:positionV>
                      <wp:extent cx="203746" cy="160020"/>
                      <wp:effectExtent l="38100" t="38100" r="25400" b="30480"/>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203746" cy="160020"/>
                            </w14:xfrm>
                          </w14:contentPart>
                        </a:graphicData>
                      </a:graphic>
                    </wp:anchor>
                  </w:drawing>
                </mc:Choice>
                <mc:Fallback>
                  <w:pict>
                    <v:shape w14:anchorId="2E5F2C08" id="Ink 52" o:spid="_x0000_s1026" type="#_x0000_t75" style="position:absolute;margin-left:57.9pt;margin-top:5.95pt;width:16.75pt;height:13.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">
                      <v:imagedata r:id="rId20"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701248" behindDoc="0" locked="0" layoutInCell="1" allowOverlap="1" wp14:anchorId="5DE8B854" wp14:editId="4B2BB3A5">
                      <wp:simplePos x="0" y="0"/>
                      <wp:positionH relativeFrom="column">
                        <wp:posOffset>619293</wp:posOffset>
                      </wp:positionH>
                      <wp:positionV relativeFrom="paragraph">
                        <wp:posOffset>188824</wp:posOffset>
                      </wp:positionV>
                      <wp:extent cx="43517" cy="5972"/>
                      <wp:effectExtent l="38100" t="38100" r="33020" b="32385"/>
                      <wp:wrapNone/>
                      <wp:docPr id="4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43517" cy="5972"/>
                            </w14:xfrm>
                          </w14:contentPart>
                        </a:graphicData>
                      </a:graphic>
                    </wp:anchor>
                  </w:drawing>
                </mc:Choice>
                <mc:Fallback>
                  <w:pict>
                    <v:shape w14:anchorId="2F430E01" id="Ink 46" o:spid="_x0000_s1026" type="#_x0000_t75" style="position:absolute;margin-left:48.4pt;margin-top:14.5pt;width:4.15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">
                      <v:imagedata r:id="rId22"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700224" behindDoc="0" locked="0" layoutInCell="1" allowOverlap="1" wp14:anchorId="0450A75C" wp14:editId="1E1544C2">
                      <wp:simplePos x="0" y="0"/>
                      <wp:positionH relativeFrom="column">
                        <wp:posOffset>530421</wp:posOffset>
                      </wp:positionH>
                      <wp:positionV relativeFrom="paragraph">
                        <wp:posOffset>123655</wp:posOffset>
                      </wp:positionV>
                      <wp:extent cx="128483" cy="109080"/>
                      <wp:effectExtent l="38100" t="38100" r="43180" b="43815"/>
                      <wp:wrapNone/>
                      <wp:docPr id="4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128483" cy="109080"/>
                            </w14:xfrm>
                          </w14:contentPart>
                        </a:graphicData>
                      </a:graphic>
                    </wp:anchor>
                  </w:drawing>
                </mc:Choice>
                <mc:Fallback>
                  <w:pict>
                    <v:shape w14:anchorId="278799DA" id="Ink 45" o:spid="_x0000_s1026" type="#_x0000_t75" style="position:absolute;margin-left:41.4pt;margin-top:9.4pt;width:10.8pt;height:9.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">
                      <v:imagedata r:id="rId24"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697152" behindDoc="0" locked="0" layoutInCell="1" allowOverlap="1" wp14:anchorId="39359B8B" wp14:editId="0D4DE17F">
                      <wp:simplePos x="0" y="0"/>
                      <wp:positionH relativeFrom="column">
                        <wp:posOffset>251954</wp:posOffset>
                      </wp:positionH>
                      <wp:positionV relativeFrom="paragraph">
                        <wp:posOffset>90081</wp:posOffset>
                      </wp:positionV>
                      <wp:extent cx="207820" cy="165960"/>
                      <wp:effectExtent l="38100" t="38100" r="40005" b="43815"/>
                      <wp:wrapNone/>
                      <wp:docPr id="42" name="Ink 42"/>
                      <wp:cNvGraphicFramePr/>
                      <a:graphic xmlns:a="http://schemas.openxmlformats.org/drawingml/2006/main">
                        <a:graphicData uri="http://schemas.microsoft.com/office/word/2010/wordprocessingInk">
                          <w14:contentPart bwMode="auto" r:id="rId25">
                            <w14:nvContentPartPr>
                              <w14:cNvContentPartPr/>
                            </w14:nvContentPartPr>
                            <w14:xfrm>
                              <a:off x="0" y="0"/>
                              <a:ext cx="207820" cy="165960"/>
                            </w14:xfrm>
                          </w14:contentPart>
                        </a:graphicData>
                      </a:graphic>
                    </wp:anchor>
                  </w:drawing>
                </mc:Choice>
                <mc:Fallback>
                  <w:pict>
                    <v:shape w14:anchorId="39E8DF6E" id="Ink 42" o:spid="_x0000_s1026" type="#_x0000_t75" style="position:absolute;margin-left:19.5pt;margin-top:6.75pt;width:17.05pt;height:13.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">
                      <v:imagedata r:id="rId26" o:title=""/>
                    </v:shape>
                  </w:pict>
                </mc:Fallback>
              </mc:AlternateContent>
            </w:r>
          </w:p>
        </w:tc>
      </w:tr>
      <w:tr w:rsidR="00DB46D0" w:rsidRPr="007676E3" w14:paraId="62E5A0AB" w14:textId="77777777">
        <w:trPr>
          <w:trHeight w:val="299"/>
        </w:trPr>
        <w:tc>
          <w:tcPr>
            <w:tcW w:w="3510" w:type="dxa"/>
          </w:tcPr>
          <w:p w14:paraId="5C6901F4"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437CCC20" w14:textId="0D9936D5"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669504" behindDoc="0" locked="0" layoutInCell="1" allowOverlap="1" wp14:anchorId="08E36BDF" wp14:editId="538DFBA0">
                      <wp:simplePos x="0" y="0"/>
                      <wp:positionH relativeFrom="column">
                        <wp:posOffset>157692</wp:posOffset>
                      </wp:positionH>
                      <wp:positionV relativeFrom="paragraph">
                        <wp:posOffset>32173</wp:posOffset>
                      </wp:positionV>
                      <wp:extent cx="469900" cy="250825"/>
                      <wp:effectExtent l="38100" t="38100" r="25400" b="34925"/>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469900" cy="250825"/>
                            </w14:xfrm>
                          </w14:contentPart>
                        </a:graphicData>
                      </a:graphic>
                    </wp:anchor>
                  </w:drawing>
                </mc:Choice>
                <mc:Fallback>
                  <w:pict>
                    <v:shape w14:anchorId="4961898B" id="Ink 14" o:spid="_x0000_s1026" type="#_x0000_t75" style="position:absolute;margin-left:12.05pt;margin-top:2.2pt;width:37.7pt;height:2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">
                      <v:imagedata r:id="rId28" o:title=""/>
                    </v:shape>
                  </w:pict>
                </mc:Fallback>
              </mc:AlternateContent>
            </w:r>
          </w:p>
        </w:tc>
        <w:tc>
          <w:tcPr>
            <w:tcW w:w="2403" w:type="dxa"/>
          </w:tcPr>
          <w:p w14:paraId="25AFC357" w14:textId="7704098A" w:rsidR="00DB46D0" w:rsidRPr="007676E3" w:rsidRDefault="00545DB0"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i">
                  <w:drawing>
                    <wp:anchor distT="0" distB="0" distL="114300" distR="114300" simplePos="0" relativeHeight="251722752" behindDoc="0" locked="0" layoutInCell="1" allowOverlap="1" wp14:anchorId="02A6760D" wp14:editId="18784879">
                      <wp:simplePos x="0" y="0"/>
                      <wp:positionH relativeFrom="column">
                        <wp:posOffset>720016</wp:posOffset>
                      </wp:positionH>
                      <wp:positionV relativeFrom="paragraph">
                        <wp:posOffset>101692</wp:posOffset>
                      </wp:positionV>
                      <wp:extent cx="221221" cy="157480"/>
                      <wp:effectExtent l="38100" t="38100" r="26670" b="33020"/>
                      <wp:wrapNone/>
                      <wp:docPr id="67" name="Ink 67"/>
                      <wp:cNvGraphicFramePr/>
                      <a:graphic xmlns:a="http://schemas.openxmlformats.org/drawingml/2006/main">
                        <a:graphicData uri="http://schemas.microsoft.com/office/word/2010/wordprocessingInk">
                          <w14:contentPart bwMode="auto" r:id="rId29">
                            <w14:nvContentPartPr>
                              <w14:cNvContentPartPr/>
                            </w14:nvContentPartPr>
                            <w14:xfrm>
                              <a:off x="0" y="0"/>
                              <a:ext cx="221221" cy="157480"/>
                            </w14:xfrm>
                          </w14:contentPart>
                        </a:graphicData>
                      </a:graphic>
                    </wp:anchor>
                  </w:drawing>
                </mc:Choice>
                <mc:Fallback>
                  <w:pict>
                    <v:shape w14:anchorId="11A18000" id="Ink 67" o:spid="_x0000_s1026" type="#_x0000_t75" style="position:absolute;margin-left:56.35pt;margin-top:7.65pt;width:18.1pt;height:13.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">
                      <v:imagedata r:id="rId30"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716608" behindDoc="0" locked="0" layoutInCell="1" allowOverlap="1" wp14:anchorId="6C63512E" wp14:editId="4FC14CDD">
                      <wp:simplePos x="0" y="0"/>
                      <wp:positionH relativeFrom="column">
                        <wp:posOffset>457348</wp:posOffset>
                      </wp:positionH>
                      <wp:positionV relativeFrom="paragraph">
                        <wp:posOffset>91817</wp:posOffset>
                      </wp:positionV>
                      <wp:extent cx="207911" cy="163830"/>
                      <wp:effectExtent l="38100" t="38100" r="40005" b="45720"/>
                      <wp:wrapNone/>
                      <wp:docPr id="61" name="Ink 61"/>
                      <wp:cNvGraphicFramePr/>
                      <a:graphic xmlns:a="http://schemas.openxmlformats.org/drawingml/2006/main">
                        <a:graphicData uri="http://schemas.microsoft.com/office/word/2010/wordprocessingInk">
                          <w14:contentPart bwMode="auto" r:id="rId31">
                            <w14:nvContentPartPr>
                              <w14:cNvContentPartPr/>
                            </w14:nvContentPartPr>
                            <w14:xfrm>
                              <a:off x="0" y="0"/>
                              <a:ext cx="207911" cy="163830"/>
                            </w14:xfrm>
                          </w14:contentPart>
                        </a:graphicData>
                      </a:graphic>
                    </wp:anchor>
                  </w:drawing>
                </mc:Choice>
                <mc:Fallback>
                  <w:pict>
                    <v:shape w14:anchorId="4FF3BF65" id="Ink 61" o:spid="_x0000_s1026" type="#_x0000_t75" style="position:absolute;margin-left:35.65pt;margin-top:6.9pt;width:17.05pt;height:13.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">
                      <v:imagedata r:id="rId32" o:title=""/>
                    </v:shape>
                  </w:pict>
                </mc:Fallback>
              </mc:AlternateContent>
            </w:r>
            <w:r>
              <w:rPr>
                <w:rFonts w:ascii="Verdana" w:hAnsi="Verdana" w:cs="Tahoma"/>
                <w:i/>
                <w:noProof/>
                <w:sz w:val="20"/>
                <w:szCs w:val="20"/>
                <w:lang w:eastAsia="en-AU"/>
              </w:rPr>
              <mc:AlternateContent>
                <mc:Choice Requires="wpi">
                  <w:drawing>
                    <wp:anchor distT="0" distB="0" distL="114300" distR="114300" simplePos="0" relativeHeight="251710464" behindDoc="0" locked="0" layoutInCell="1" allowOverlap="1" wp14:anchorId="3C103144" wp14:editId="74B79158">
                      <wp:simplePos x="0" y="0"/>
                      <wp:positionH relativeFrom="column">
                        <wp:posOffset>214430</wp:posOffset>
                      </wp:positionH>
                      <wp:positionV relativeFrom="paragraph">
                        <wp:posOffset>101692</wp:posOffset>
                      </wp:positionV>
                      <wp:extent cx="167806" cy="157814"/>
                      <wp:effectExtent l="38100" t="38100" r="41910" b="33020"/>
                      <wp:wrapNone/>
                      <wp:docPr id="55"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167806" cy="157814"/>
                            </w14:xfrm>
                          </w14:contentPart>
                        </a:graphicData>
                      </a:graphic>
                    </wp:anchor>
                  </w:drawing>
                </mc:Choice>
                <mc:Fallback>
                  <w:pict>
                    <v:shape w14:anchorId="35C2AF6D" id="Ink 55" o:spid="_x0000_s1026" type="#_x0000_t75" style="position:absolute;margin-left:16.55pt;margin-top:7.65pt;width:13.9pt;height:1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">
                      <v:imagedata r:id="rId34" o:title=""/>
                    </v:shape>
                  </w:pict>
                </mc:Fallback>
              </mc:AlternateContent>
            </w:r>
          </w:p>
        </w:tc>
      </w:tr>
      <w:tr w:rsidR="00534124" w:rsidRPr="007676E3" w14:paraId="1B03FCD6" w14:textId="77777777" w:rsidTr="002F03AF">
        <w:trPr>
          <w:trHeight w:val="299"/>
        </w:trPr>
        <w:tc>
          <w:tcPr>
            <w:tcW w:w="3510" w:type="dxa"/>
          </w:tcPr>
          <w:p w14:paraId="1E51A594"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3D49CFFE"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53BD2A13" w14:textId="77777777" w:rsidR="00534124" w:rsidRPr="007676E3" w:rsidRDefault="00534124" w:rsidP="002F03AF">
            <w:pPr>
              <w:spacing w:before="120" w:after="120"/>
              <w:jc w:val="center"/>
              <w:rPr>
                <w:rFonts w:ascii="Verdana" w:hAnsi="Verdana" w:cs="Tahoma"/>
                <w:i/>
                <w:sz w:val="20"/>
                <w:szCs w:val="20"/>
              </w:rPr>
            </w:pPr>
          </w:p>
        </w:tc>
      </w:tr>
      <w:tr w:rsidR="00534124" w:rsidRPr="007676E3" w14:paraId="58A282AB" w14:textId="77777777" w:rsidTr="002F03AF">
        <w:trPr>
          <w:trHeight w:val="299"/>
        </w:trPr>
        <w:tc>
          <w:tcPr>
            <w:tcW w:w="3510" w:type="dxa"/>
          </w:tcPr>
          <w:p w14:paraId="030760BB"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4D16A83F"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79414936" w14:textId="77777777" w:rsidR="00534124" w:rsidRPr="007676E3" w:rsidRDefault="00534124" w:rsidP="002F03AF">
            <w:pPr>
              <w:spacing w:before="120" w:after="120"/>
              <w:jc w:val="center"/>
              <w:rPr>
                <w:rFonts w:ascii="Verdana" w:hAnsi="Verdana" w:cs="Tahoma"/>
                <w:i/>
                <w:sz w:val="20"/>
                <w:szCs w:val="20"/>
              </w:rPr>
            </w:pPr>
          </w:p>
        </w:tc>
      </w:tr>
      <w:tr w:rsidR="00915AAC" w:rsidRPr="007676E3" w14:paraId="1AC79883" w14:textId="77777777">
        <w:trPr>
          <w:trHeight w:val="299"/>
        </w:trPr>
        <w:tc>
          <w:tcPr>
            <w:tcW w:w="3510" w:type="dxa"/>
          </w:tcPr>
          <w:p w14:paraId="6D7BC33E"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FFE1BA8" w14:textId="77777777" w:rsidR="00915AAC" w:rsidRPr="007676E3" w:rsidRDefault="00915AAC" w:rsidP="007B218A">
            <w:pPr>
              <w:spacing w:before="120" w:after="120"/>
              <w:jc w:val="center"/>
              <w:rPr>
                <w:rFonts w:ascii="Verdana" w:hAnsi="Verdana" w:cs="Tahoma"/>
                <w:sz w:val="20"/>
                <w:szCs w:val="20"/>
              </w:rPr>
            </w:pPr>
          </w:p>
        </w:tc>
        <w:tc>
          <w:tcPr>
            <w:tcW w:w="2403" w:type="dxa"/>
          </w:tcPr>
          <w:p w14:paraId="1277D8DF" w14:textId="77777777" w:rsidR="00915AAC" w:rsidRPr="007676E3" w:rsidRDefault="00915AAC" w:rsidP="007B218A">
            <w:pPr>
              <w:spacing w:before="120" w:after="120"/>
              <w:jc w:val="center"/>
              <w:rPr>
                <w:rFonts w:ascii="Verdana" w:hAnsi="Verdana" w:cs="Tahoma"/>
                <w:sz w:val="20"/>
                <w:szCs w:val="20"/>
              </w:rPr>
            </w:pPr>
          </w:p>
        </w:tc>
      </w:tr>
    </w:tbl>
    <w:p w14:paraId="7632A796" w14:textId="77777777" w:rsidR="00045222" w:rsidRPr="007676E3" w:rsidRDefault="00045222" w:rsidP="00DB46D0">
      <w:pPr>
        <w:rPr>
          <w:rFonts w:ascii="Verdana" w:hAnsi="Verdana" w:cs="Tahoma"/>
          <w:sz w:val="20"/>
          <w:szCs w:val="20"/>
        </w:rPr>
      </w:pPr>
    </w:p>
    <w:p w14:paraId="10542912"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07B84985"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43E92CB6"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63652133" w14:textId="77777777" w:rsidR="00F65851" w:rsidRPr="007676E3" w:rsidRDefault="00F65851" w:rsidP="00843286">
      <w:pPr>
        <w:pStyle w:val="ContentsHeading"/>
        <w:spacing w:before="0" w:after="0"/>
        <w:rPr>
          <w:rFonts w:ascii="Verdana" w:hAnsi="Verdana" w:cs="Tahoma"/>
          <w:sz w:val="20"/>
          <w:szCs w:val="20"/>
        </w:rPr>
      </w:pPr>
    </w:p>
    <w:p w14:paraId="39B78EA0"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35"/>
          <w:footnotePr>
            <w:pos w:val="beneathText"/>
          </w:footnotePr>
          <w:pgSz w:w="11905" w:h="16837"/>
          <w:pgMar w:top="1134" w:right="1134" w:bottom="1134" w:left="1134" w:header="720" w:footer="720" w:gutter="0"/>
          <w:pgNumType w:fmt="lowerRoman" w:start="1"/>
          <w:cols w:space="720"/>
        </w:sectPr>
      </w:pPr>
    </w:p>
    <w:p w14:paraId="51E75595" w14:textId="42B485E5"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80699B">
          <w:rPr>
            <w:noProof/>
            <w:webHidden/>
          </w:rPr>
          <w:t>ii</w:t>
        </w:r>
        <w:r w:rsidR="002C6112">
          <w:rPr>
            <w:noProof/>
            <w:webHidden/>
          </w:rPr>
          <w:fldChar w:fldCharType="end"/>
        </w:r>
      </w:hyperlink>
    </w:p>
    <w:p w14:paraId="32CB1D94" w14:textId="70425D17" w:rsidR="002C6112" w:rsidRDefault="00922A6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80699B">
          <w:rPr>
            <w:noProof/>
            <w:webHidden/>
          </w:rPr>
          <w:t>1</w:t>
        </w:r>
        <w:r w:rsidR="002C6112">
          <w:rPr>
            <w:noProof/>
            <w:webHidden/>
          </w:rPr>
          <w:fldChar w:fldCharType="end"/>
        </w:r>
      </w:hyperlink>
    </w:p>
    <w:p w14:paraId="353A988C" w14:textId="65C8FA55" w:rsidR="002C6112" w:rsidRDefault="00922A6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80699B">
          <w:rPr>
            <w:noProof/>
            <w:webHidden/>
          </w:rPr>
          <w:t>2</w:t>
        </w:r>
        <w:r w:rsidR="002C6112">
          <w:rPr>
            <w:noProof/>
            <w:webHidden/>
          </w:rPr>
          <w:fldChar w:fldCharType="end"/>
        </w:r>
      </w:hyperlink>
    </w:p>
    <w:p w14:paraId="23FB0E46" w14:textId="15E7550A" w:rsidR="002C6112" w:rsidRDefault="00922A6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80699B">
          <w:rPr>
            <w:noProof/>
            <w:webHidden/>
          </w:rPr>
          <w:t>2</w:t>
        </w:r>
        <w:r w:rsidR="002C6112">
          <w:rPr>
            <w:noProof/>
            <w:webHidden/>
          </w:rPr>
          <w:fldChar w:fldCharType="end"/>
        </w:r>
      </w:hyperlink>
    </w:p>
    <w:p w14:paraId="715F5DFB" w14:textId="71A16E2E" w:rsidR="002C6112" w:rsidRDefault="00922A6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80699B">
          <w:rPr>
            <w:noProof/>
            <w:webHidden/>
          </w:rPr>
          <w:t>2</w:t>
        </w:r>
        <w:r w:rsidR="002C6112">
          <w:rPr>
            <w:noProof/>
            <w:webHidden/>
          </w:rPr>
          <w:fldChar w:fldCharType="end"/>
        </w:r>
      </w:hyperlink>
    </w:p>
    <w:p w14:paraId="72A55C1E" w14:textId="58EA2636" w:rsidR="002C6112" w:rsidRDefault="00922A6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80699B">
          <w:rPr>
            <w:noProof/>
            <w:webHidden/>
          </w:rPr>
          <w:t>3</w:t>
        </w:r>
        <w:r w:rsidR="002C6112">
          <w:rPr>
            <w:noProof/>
            <w:webHidden/>
          </w:rPr>
          <w:fldChar w:fldCharType="end"/>
        </w:r>
      </w:hyperlink>
    </w:p>
    <w:p w14:paraId="4CCBE781" w14:textId="16265484" w:rsidR="002C6112" w:rsidRDefault="00922A6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80699B">
          <w:rPr>
            <w:noProof/>
            <w:webHidden/>
          </w:rPr>
          <w:t>3</w:t>
        </w:r>
        <w:r w:rsidR="002C6112">
          <w:rPr>
            <w:noProof/>
            <w:webHidden/>
          </w:rPr>
          <w:fldChar w:fldCharType="end"/>
        </w:r>
      </w:hyperlink>
    </w:p>
    <w:p w14:paraId="457D1C66" w14:textId="23145E79" w:rsidR="002C6112" w:rsidRDefault="00922A6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80699B">
          <w:rPr>
            <w:noProof/>
            <w:webHidden/>
          </w:rPr>
          <w:t>4</w:t>
        </w:r>
        <w:r w:rsidR="002C6112">
          <w:rPr>
            <w:noProof/>
            <w:webHidden/>
          </w:rPr>
          <w:fldChar w:fldCharType="end"/>
        </w:r>
      </w:hyperlink>
    </w:p>
    <w:p w14:paraId="6BB75B68" w14:textId="4218A30E" w:rsidR="002C6112" w:rsidRDefault="00922A6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80699B">
          <w:rPr>
            <w:noProof/>
            <w:webHidden/>
          </w:rPr>
          <w:t>5</w:t>
        </w:r>
        <w:r w:rsidR="002C6112">
          <w:rPr>
            <w:noProof/>
            <w:webHidden/>
          </w:rPr>
          <w:fldChar w:fldCharType="end"/>
        </w:r>
      </w:hyperlink>
    </w:p>
    <w:p w14:paraId="743A8343" w14:textId="57173EDA" w:rsidR="002C6112" w:rsidRDefault="00922A6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80699B">
          <w:rPr>
            <w:noProof/>
            <w:webHidden/>
          </w:rPr>
          <w:t>5</w:t>
        </w:r>
        <w:r w:rsidR="002C6112">
          <w:rPr>
            <w:noProof/>
            <w:webHidden/>
          </w:rPr>
          <w:fldChar w:fldCharType="end"/>
        </w:r>
      </w:hyperlink>
    </w:p>
    <w:p w14:paraId="03CAA37F" w14:textId="081ECCA9" w:rsidR="002C6112" w:rsidRDefault="00922A6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80699B">
          <w:rPr>
            <w:noProof/>
            <w:webHidden/>
          </w:rPr>
          <w:t>6</w:t>
        </w:r>
        <w:r w:rsidR="002C6112">
          <w:rPr>
            <w:noProof/>
            <w:webHidden/>
          </w:rPr>
          <w:fldChar w:fldCharType="end"/>
        </w:r>
      </w:hyperlink>
    </w:p>
    <w:p w14:paraId="0FEEDFE2" w14:textId="6F13E684" w:rsidR="002C6112" w:rsidRDefault="00922A6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80699B">
          <w:rPr>
            <w:noProof/>
            <w:webHidden/>
          </w:rPr>
          <w:t>7</w:t>
        </w:r>
        <w:r w:rsidR="002C6112">
          <w:rPr>
            <w:noProof/>
            <w:webHidden/>
          </w:rPr>
          <w:fldChar w:fldCharType="end"/>
        </w:r>
      </w:hyperlink>
    </w:p>
    <w:p w14:paraId="5A0FA30A" w14:textId="52924B73" w:rsidR="002C6112" w:rsidRDefault="00922A6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80699B">
          <w:rPr>
            <w:noProof/>
            <w:webHidden/>
          </w:rPr>
          <w:t>7</w:t>
        </w:r>
        <w:r w:rsidR="002C6112">
          <w:rPr>
            <w:noProof/>
            <w:webHidden/>
          </w:rPr>
          <w:fldChar w:fldCharType="end"/>
        </w:r>
      </w:hyperlink>
    </w:p>
    <w:p w14:paraId="24EE8A7B"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6E434DF9" w14:textId="77777777" w:rsidR="000B1636" w:rsidRPr="007676E3" w:rsidRDefault="000B1636" w:rsidP="000A5431">
      <w:pPr>
        <w:rPr>
          <w:rFonts w:ascii="Verdana" w:hAnsi="Verdana" w:cs="Tahoma"/>
          <w:sz w:val="20"/>
          <w:szCs w:val="20"/>
        </w:rPr>
      </w:pPr>
    </w:p>
    <w:p w14:paraId="271339A0"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79685D2" w14:textId="77777777" w:rsidR="000B1636" w:rsidRPr="007676E3" w:rsidRDefault="000B1636" w:rsidP="000B1636">
      <w:pPr>
        <w:rPr>
          <w:rFonts w:ascii="Verdana" w:hAnsi="Verdana" w:cs="Tahoma"/>
          <w:sz w:val="20"/>
          <w:szCs w:val="20"/>
        </w:rPr>
      </w:pPr>
    </w:p>
    <w:p w14:paraId="549882D5" w14:textId="688C3C71"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953EE5" w:rsidRPr="00953EE5">
        <w:rPr>
          <w:rFonts w:ascii="Verdana" w:hAnsi="Verdana" w:cs="Tahoma"/>
          <w:sz w:val="20"/>
          <w:szCs w:val="20"/>
        </w:rPr>
        <w:t>I am the Scrum Master</w:t>
      </w:r>
      <w:r w:rsidR="00953EE5">
        <w:rPr>
          <w:rFonts w:ascii="Verdana" w:hAnsi="Verdana" w:cs="Tahoma"/>
          <w:sz w:val="20"/>
          <w:szCs w:val="20"/>
        </w:rPr>
        <w:t xml:space="preserv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79E01265" w14:textId="77777777" w:rsidR="002C77D7" w:rsidRPr="007676E3" w:rsidRDefault="002C77D7" w:rsidP="008E546C">
      <w:pPr>
        <w:spacing w:line="360" w:lineRule="auto"/>
        <w:jc w:val="both"/>
        <w:rPr>
          <w:rFonts w:ascii="Verdana" w:hAnsi="Verdana" w:cs="Tahoma"/>
          <w:sz w:val="20"/>
          <w:szCs w:val="20"/>
        </w:rPr>
      </w:pPr>
    </w:p>
    <w:p w14:paraId="242EB7E9" w14:textId="0386506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1479C8" w:rsidRPr="001479C8">
        <w:rPr>
          <w:rFonts w:ascii="Verdana" w:hAnsi="Verdana" w:cs="Tahoma"/>
          <w:sz w:val="20"/>
          <w:szCs w:val="20"/>
        </w:rPr>
        <w:t>Smart city</w:t>
      </w:r>
      <w:r w:rsidR="001479C8">
        <w:rPr>
          <w:rFonts w:ascii="Verdana" w:hAnsi="Verdana" w:cs="Tahoma"/>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2F522C01" w14:textId="77777777" w:rsidR="00010994" w:rsidRPr="007676E3" w:rsidRDefault="00010994" w:rsidP="008E546C">
      <w:pPr>
        <w:spacing w:line="360" w:lineRule="auto"/>
        <w:jc w:val="both"/>
        <w:rPr>
          <w:rFonts w:ascii="Verdana" w:hAnsi="Verdana" w:cs="Tahoma"/>
          <w:sz w:val="20"/>
          <w:szCs w:val="20"/>
        </w:rPr>
      </w:pPr>
    </w:p>
    <w:p w14:paraId="7E6EEB57"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004765A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4E13E461"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6C2D2AD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1BD24F68"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6E3D0AA4"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6CE28D2"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E00C1DB" w14:textId="77777777" w:rsidR="006356CE" w:rsidRPr="007676E3" w:rsidRDefault="006356CE" w:rsidP="006356CE">
      <w:pPr>
        <w:rPr>
          <w:rFonts w:ascii="Verdana" w:hAnsi="Verdana" w:cs="Tahoma"/>
          <w:sz w:val="20"/>
          <w:szCs w:val="20"/>
        </w:rPr>
      </w:pPr>
    </w:p>
    <w:p w14:paraId="1E199F90"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580B2935" w14:textId="4AD982AB" w:rsidR="006356CE" w:rsidRDefault="00E77F1B" w:rsidP="0080699B">
      <w:pPr>
        <w:pStyle w:val="Heading2"/>
        <w:numPr>
          <w:ilvl w:val="0"/>
          <w:numId w:val="0"/>
        </w:numPr>
      </w:pPr>
      <w:bookmarkStart w:id="4" w:name="_Toc299977984"/>
      <w:r>
        <w:t xml:space="preserve">2.1 </w:t>
      </w:r>
      <w:r w:rsidR="0020274C" w:rsidRPr="002927E0">
        <w:t xml:space="preserve">Team </w:t>
      </w:r>
      <w:r w:rsidR="006356CE" w:rsidRPr="002927E0">
        <w:t>Principles</w:t>
      </w:r>
      <w:r w:rsidR="0020274C" w:rsidRPr="002927E0">
        <w:t xml:space="preserve"> and Proce</w:t>
      </w:r>
      <w:r w:rsidR="005D51D5" w:rsidRPr="002927E0">
        <w:t>sses</w:t>
      </w:r>
      <w:bookmarkEnd w:id="4"/>
    </w:p>
    <w:p w14:paraId="5F4ED9A3" w14:textId="0C22CFE8" w:rsidR="0080699B" w:rsidRDefault="0080699B" w:rsidP="0080699B"/>
    <w:p w14:paraId="2E8EAA02" w14:textId="0C182D31" w:rsidR="0080699B" w:rsidRPr="00E77F1B" w:rsidRDefault="0080699B" w:rsidP="0080699B">
      <w:pPr>
        <w:rPr>
          <w:b/>
        </w:rPr>
      </w:pPr>
      <w:r w:rsidRPr="00E77F1B">
        <w:rPr>
          <w:b/>
        </w:rPr>
        <w:t>Team Goals</w:t>
      </w:r>
    </w:p>
    <w:p w14:paraId="168A610F" w14:textId="48C4585E" w:rsidR="0080699B" w:rsidRDefault="0080699B" w:rsidP="0080699B">
      <w:pPr>
        <w:pStyle w:val="ListParagraph"/>
        <w:numPr>
          <w:ilvl w:val="0"/>
          <w:numId w:val="11"/>
        </w:numPr>
      </w:pPr>
      <w:r>
        <w:t>The Team aims to make a product to sati</w:t>
      </w:r>
      <w:r w:rsidR="00E77F1B">
        <w:t>sfy the conditions of the client.</w:t>
      </w:r>
    </w:p>
    <w:p w14:paraId="47DCCD88" w14:textId="48EC20C1" w:rsidR="00E77F1B" w:rsidRDefault="00E77F1B" w:rsidP="0080699B">
      <w:pPr>
        <w:pStyle w:val="ListParagraph"/>
        <w:numPr>
          <w:ilvl w:val="0"/>
          <w:numId w:val="11"/>
        </w:numPr>
      </w:pPr>
      <w:r>
        <w:t>The Team aims to obtain a level of achievement of 7 in this unit.</w:t>
      </w:r>
    </w:p>
    <w:p w14:paraId="25B17278" w14:textId="0808CB75" w:rsidR="00E77F1B" w:rsidRDefault="00E77F1B" w:rsidP="0080699B">
      <w:pPr>
        <w:pStyle w:val="ListParagraph"/>
        <w:numPr>
          <w:ilvl w:val="0"/>
          <w:numId w:val="11"/>
        </w:numPr>
      </w:pPr>
      <w:r>
        <w:t>The Team aims to make a product the all team members are satisfied with.</w:t>
      </w:r>
    </w:p>
    <w:p w14:paraId="5471EFA1" w14:textId="1FBFFEC3" w:rsidR="00B52A0C" w:rsidRDefault="00B52A0C" w:rsidP="00B52A0C"/>
    <w:p w14:paraId="239D3F81" w14:textId="4E0A7950" w:rsidR="00B52A0C" w:rsidRPr="00B52A0C" w:rsidRDefault="00B52A0C" w:rsidP="00B52A0C">
      <w:pPr>
        <w:rPr>
          <w:b/>
        </w:rPr>
      </w:pPr>
      <w:r w:rsidRPr="00B52A0C">
        <w:rPr>
          <w:b/>
        </w:rPr>
        <w:t xml:space="preserve">Team Principles </w:t>
      </w:r>
    </w:p>
    <w:p w14:paraId="28D4A7F0" w14:textId="2C39654E" w:rsidR="00E77F1B" w:rsidRDefault="00E77F1B" w:rsidP="00E77F1B"/>
    <w:p w14:paraId="30F02632" w14:textId="7CF2041A" w:rsidR="00E77F1B" w:rsidRDefault="00E77F1B" w:rsidP="00E77F1B">
      <w:r>
        <w:t>Every member of the team opinion will be heard and acknowledged</w:t>
      </w:r>
    </w:p>
    <w:p w14:paraId="6B94572C" w14:textId="001F39EF" w:rsidR="00B52A0C" w:rsidRDefault="00B52A0C" w:rsidP="00B52A0C">
      <w:pPr>
        <w:pStyle w:val="ListParagraph"/>
        <w:numPr>
          <w:ilvl w:val="0"/>
          <w:numId w:val="15"/>
        </w:numPr>
      </w:pPr>
      <w:r>
        <w:t>This is to make all members feel comfortable about sharing their opinion.</w:t>
      </w:r>
    </w:p>
    <w:p w14:paraId="48FE46DD" w14:textId="6C9F732A" w:rsidR="00B52A0C" w:rsidRDefault="00B52A0C" w:rsidP="00B52A0C">
      <w:pPr>
        <w:pStyle w:val="ListParagraph"/>
        <w:numPr>
          <w:ilvl w:val="0"/>
          <w:numId w:val="15"/>
        </w:numPr>
      </w:pPr>
      <w:r>
        <w:t>Operational processes</w:t>
      </w:r>
    </w:p>
    <w:p w14:paraId="3C120E7D" w14:textId="1C2681FB" w:rsidR="00B52A0C" w:rsidRDefault="00B52A0C" w:rsidP="00B52A0C">
      <w:pPr>
        <w:pStyle w:val="ListParagraph"/>
        <w:numPr>
          <w:ilvl w:val="1"/>
          <w:numId w:val="15"/>
        </w:numPr>
      </w:pPr>
      <w:r>
        <w:t>Take time to listen to colleagues</w:t>
      </w:r>
    </w:p>
    <w:p w14:paraId="0C553C59" w14:textId="2F499BA7" w:rsidR="00B52A0C" w:rsidRDefault="00B52A0C" w:rsidP="00B52A0C">
      <w:pPr>
        <w:pStyle w:val="ListParagraph"/>
        <w:numPr>
          <w:ilvl w:val="1"/>
          <w:numId w:val="15"/>
        </w:numPr>
      </w:pPr>
      <w:r>
        <w:t xml:space="preserve">Think about what they are saying (don’t jump to conclusions) </w:t>
      </w:r>
    </w:p>
    <w:p w14:paraId="3AFD39B7" w14:textId="20C8842B" w:rsidR="00E77F1B" w:rsidRDefault="00E77F1B" w:rsidP="00E77F1B"/>
    <w:p w14:paraId="47832768" w14:textId="189C788D" w:rsidR="00E77F1B" w:rsidRDefault="00E77F1B" w:rsidP="00E77F1B">
      <w:r>
        <w:t xml:space="preserve">All work will be evenly distributed among the Team. </w:t>
      </w:r>
    </w:p>
    <w:p w14:paraId="45C9752A" w14:textId="0A5BAA62" w:rsidR="008921EF" w:rsidRDefault="008921EF" w:rsidP="008921EF">
      <w:pPr>
        <w:pStyle w:val="ListParagraph"/>
        <w:numPr>
          <w:ilvl w:val="0"/>
          <w:numId w:val="14"/>
        </w:numPr>
      </w:pPr>
      <w:r>
        <w:t xml:space="preserve">This is to stop one or few members from having to do all the work. This should lead to more group satisfaction as members will not feel like they are carrying the whole team. </w:t>
      </w:r>
      <w:r w:rsidR="00B52A0C">
        <w:t>Also,</w:t>
      </w:r>
      <w:r>
        <w:t xml:space="preserve"> promoting an equitable workload for each member. </w:t>
      </w:r>
    </w:p>
    <w:p w14:paraId="04E16CFE" w14:textId="77777777" w:rsidR="008921EF" w:rsidRPr="008921EF" w:rsidRDefault="008921EF" w:rsidP="008921EF">
      <w:pPr>
        <w:pStyle w:val="ListParagraph"/>
        <w:numPr>
          <w:ilvl w:val="0"/>
          <w:numId w:val="14"/>
        </w:numPr>
      </w:pPr>
      <w:r w:rsidRPr="0063751A">
        <w:rPr>
          <w:rFonts w:ascii="Verdana" w:hAnsi="Verdana" w:cs="Tahoma"/>
          <w:sz w:val="20"/>
          <w:szCs w:val="20"/>
        </w:rPr>
        <w:t>Operational Processes</w:t>
      </w:r>
    </w:p>
    <w:p w14:paraId="5F736129" w14:textId="52B0F2EA" w:rsidR="008921EF" w:rsidRDefault="008921EF" w:rsidP="008921EF">
      <w:pPr>
        <w:pStyle w:val="ListParagraph"/>
        <w:numPr>
          <w:ilvl w:val="1"/>
          <w:numId w:val="14"/>
        </w:numPr>
      </w:pPr>
      <w:r>
        <w:t>All task will be broken up and assigned to different team members</w:t>
      </w:r>
    </w:p>
    <w:p w14:paraId="6963D2D2" w14:textId="1352508F" w:rsidR="008921EF" w:rsidRDefault="008921EF" w:rsidP="008921EF">
      <w:pPr>
        <w:pStyle w:val="ListParagraph"/>
        <w:numPr>
          <w:ilvl w:val="1"/>
          <w:numId w:val="14"/>
        </w:numPr>
      </w:pPr>
      <w:r>
        <w:t>The task should be completed by the person who it was assigned too.</w:t>
      </w:r>
    </w:p>
    <w:p w14:paraId="4510D1D9" w14:textId="17222DC7" w:rsidR="00E77F1B" w:rsidRDefault="00E77F1B" w:rsidP="00E77F1B"/>
    <w:p w14:paraId="1542F1F4" w14:textId="5DB8EC8E" w:rsidR="00E77F1B" w:rsidRDefault="00E77F1B" w:rsidP="00E77F1B">
      <w:r>
        <w:t>All members must contribute.</w:t>
      </w:r>
    </w:p>
    <w:p w14:paraId="1A57EE36" w14:textId="41BA854F" w:rsidR="00E77F1B" w:rsidRDefault="00E77F1B" w:rsidP="00E77F1B">
      <w:pPr>
        <w:pStyle w:val="ListParagraph"/>
        <w:numPr>
          <w:ilvl w:val="0"/>
          <w:numId w:val="13"/>
        </w:numPr>
      </w:pPr>
      <w:r>
        <w:t>This is to ensure that quiet students contribute to the project</w:t>
      </w:r>
      <w:r w:rsidR="008921EF">
        <w:t xml:space="preserve">. Also, to prevent members from free loading. </w:t>
      </w:r>
      <w:r w:rsidR="00B52A0C">
        <w:t>This refers to both work and ideas.</w:t>
      </w:r>
    </w:p>
    <w:p w14:paraId="3C891FE3" w14:textId="2526A9A2" w:rsidR="008921EF" w:rsidRPr="008921EF" w:rsidRDefault="008921EF" w:rsidP="00E77F1B">
      <w:pPr>
        <w:pStyle w:val="ListParagraph"/>
        <w:numPr>
          <w:ilvl w:val="0"/>
          <w:numId w:val="13"/>
        </w:numPr>
      </w:pPr>
      <w:r w:rsidRPr="0063751A">
        <w:rPr>
          <w:rFonts w:ascii="Verdana" w:hAnsi="Verdana" w:cs="Tahoma"/>
          <w:sz w:val="20"/>
          <w:szCs w:val="20"/>
        </w:rPr>
        <w:t>Operational Processes</w:t>
      </w:r>
    </w:p>
    <w:p w14:paraId="57467AFA" w14:textId="0E5DC868" w:rsidR="008921EF" w:rsidRPr="008921EF" w:rsidRDefault="008921EF" w:rsidP="008921EF">
      <w:pPr>
        <w:pStyle w:val="ListParagraph"/>
        <w:numPr>
          <w:ilvl w:val="1"/>
          <w:numId w:val="13"/>
        </w:numPr>
      </w:pPr>
      <w:r>
        <w:rPr>
          <w:rFonts w:ascii="Verdana" w:hAnsi="Verdana" w:cs="Tahoma"/>
          <w:sz w:val="20"/>
          <w:szCs w:val="20"/>
        </w:rPr>
        <w:t>Speak at least once at every team meeting</w:t>
      </w:r>
    </w:p>
    <w:p w14:paraId="3EDE05A3" w14:textId="299F1D80" w:rsidR="008921EF" w:rsidRDefault="008921EF" w:rsidP="008921EF">
      <w:pPr>
        <w:pStyle w:val="ListParagraph"/>
        <w:numPr>
          <w:ilvl w:val="1"/>
          <w:numId w:val="13"/>
        </w:numPr>
      </w:pPr>
      <w:r>
        <w:rPr>
          <w:rFonts w:ascii="Verdana" w:hAnsi="Verdana" w:cs="Tahoma"/>
          <w:sz w:val="20"/>
          <w:szCs w:val="20"/>
        </w:rPr>
        <w:t>Input as well into the group chat</w:t>
      </w:r>
    </w:p>
    <w:p w14:paraId="64E4ED51" w14:textId="4614CF2F" w:rsidR="00E77F1B" w:rsidRDefault="00E77F1B" w:rsidP="00E77F1B"/>
    <w:p w14:paraId="275D154B" w14:textId="77777777" w:rsidR="00E77F1B" w:rsidRPr="0080699B" w:rsidRDefault="00E77F1B" w:rsidP="00E77F1B"/>
    <w:p w14:paraId="20EB3D23" w14:textId="7A873D06" w:rsidR="0080699B" w:rsidRDefault="0080699B" w:rsidP="008921EF">
      <w:r w:rsidRPr="0080699B">
        <w:t>Conflict (if any) is resolved by satisfying the interests of all team members</w:t>
      </w:r>
    </w:p>
    <w:p w14:paraId="313D0425" w14:textId="20A9DDE9" w:rsidR="00B52A0C" w:rsidRDefault="00B52A0C" w:rsidP="00B52A0C">
      <w:pPr>
        <w:pStyle w:val="ListParagraph"/>
        <w:numPr>
          <w:ilvl w:val="0"/>
          <w:numId w:val="16"/>
        </w:numPr>
      </w:pPr>
      <w:r>
        <w:t>This is to make all team members feel like they matter and to help the team come to a consensus when decision making.</w:t>
      </w:r>
    </w:p>
    <w:p w14:paraId="2FB303E5" w14:textId="71C3C5A9" w:rsidR="009F7B15" w:rsidRDefault="009F7B15" w:rsidP="009F7B15">
      <w:pPr>
        <w:pStyle w:val="ListParagraph"/>
        <w:numPr>
          <w:ilvl w:val="0"/>
          <w:numId w:val="16"/>
        </w:numPr>
      </w:pPr>
      <w:r>
        <w:t>Operational processes</w:t>
      </w:r>
    </w:p>
    <w:p w14:paraId="261357C3" w14:textId="3B4BE73D" w:rsidR="00B52A0C" w:rsidRDefault="00B52A0C" w:rsidP="00B52A0C">
      <w:pPr>
        <w:pStyle w:val="ListParagraph"/>
        <w:numPr>
          <w:ilvl w:val="1"/>
          <w:numId w:val="16"/>
        </w:numPr>
      </w:pPr>
      <w:r>
        <w:t>Checking that everybody is happy with the decision</w:t>
      </w:r>
    </w:p>
    <w:p w14:paraId="69F2D3DE" w14:textId="7631E0C0" w:rsidR="00B52A0C" w:rsidRDefault="00B52A0C" w:rsidP="00B52A0C">
      <w:pPr>
        <w:pStyle w:val="ListParagraph"/>
        <w:numPr>
          <w:ilvl w:val="1"/>
          <w:numId w:val="16"/>
        </w:numPr>
      </w:pPr>
      <w:r>
        <w:t xml:space="preserve">Learning to accept the majority opinion. </w:t>
      </w:r>
    </w:p>
    <w:p w14:paraId="2A5B7E75" w14:textId="61B6E7BA" w:rsidR="0080699B" w:rsidRDefault="0080699B" w:rsidP="008921EF">
      <w:pPr>
        <w:ind w:left="360"/>
      </w:pPr>
    </w:p>
    <w:p w14:paraId="3F38C48C" w14:textId="1A4F2FA6" w:rsidR="00EB10A7" w:rsidRDefault="0080699B" w:rsidP="008921EF">
      <w:r w:rsidRPr="0080699B">
        <w:t>Team members listen to/respect the input of others</w:t>
      </w:r>
    </w:p>
    <w:p w14:paraId="6AE3C63F" w14:textId="7CF60725" w:rsidR="009F7B15" w:rsidRDefault="009F7B15" w:rsidP="009F7B15">
      <w:pPr>
        <w:pStyle w:val="ListParagraph"/>
        <w:numPr>
          <w:ilvl w:val="0"/>
          <w:numId w:val="16"/>
        </w:numPr>
      </w:pPr>
      <w:r>
        <w:t>This is to ensure a pleasant working environment for all team members.</w:t>
      </w:r>
    </w:p>
    <w:p w14:paraId="5F40C7E6" w14:textId="77777777" w:rsidR="009F7B15" w:rsidRDefault="009F7B15" w:rsidP="009F7B15">
      <w:pPr>
        <w:pStyle w:val="ListParagraph"/>
        <w:numPr>
          <w:ilvl w:val="0"/>
          <w:numId w:val="16"/>
        </w:numPr>
      </w:pPr>
      <w:r>
        <w:t>Operational processes</w:t>
      </w:r>
    </w:p>
    <w:p w14:paraId="4ACE582F" w14:textId="14A2BBA6" w:rsidR="009F7B15" w:rsidRDefault="009F7B15" w:rsidP="009F7B15">
      <w:pPr>
        <w:pStyle w:val="ListParagraph"/>
        <w:numPr>
          <w:ilvl w:val="1"/>
          <w:numId w:val="16"/>
        </w:numPr>
      </w:pPr>
      <w:r>
        <w:t>Listen</w:t>
      </w:r>
    </w:p>
    <w:p w14:paraId="42059656" w14:textId="36B276B5" w:rsidR="009F7B15" w:rsidRDefault="009F7B15" w:rsidP="009F7B15">
      <w:pPr>
        <w:pStyle w:val="ListParagraph"/>
        <w:numPr>
          <w:ilvl w:val="1"/>
          <w:numId w:val="16"/>
        </w:numPr>
      </w:pPr>
      <w:r>
        <w:t>Don’t interrupt</w:t>
      </w:r>
    </w:p>
    <w:p w14:paraId="0EB5AA2C" w14:textId="44C5338E" w:rsidR="009F7B15" w:rsidRDefault="009F7B15" w:rsidP="009F7B15">
      <w:pPr>
        <w:pStyle w:val="ListParagraph"/>
        <w:numPr>
          <w:ilvl w:val="1"/>
          <w:numId w:val="16"/>
        </w:numPr>
      </w:pPr>
      <w:r>
        <w:t>No abusive Language</w:t>
      </w:r>
    </w:p>
    <w:p w14:paraId="40BEBA5B" w14:textId="15C8F785" w:rsidR="009F7B15" w:rsidRDefault="009F7B15" w:rsidP="009F7B15">
      <w:pPr>
        <w:pStyle w:val="ListParagraph"/>
        <w:numPr>
          <w:ilvl w:val="1"/>
          <w:numId w:val="16"/>
        </w:numPr>
      </w:pPr>
      <w:r>
        <w:t>Give equal speaking time to all members.</w:t>
      </w:r>
    </w:p>
    <w:p w14:paraId="59CC7465" w14:textId="77777777" w:rsidR="005C1228" w:rsidRDefault="005C1228" w:rsidP="00DC43BA">
      <w:pPr>
        <w:ind w:left="1080"/>
      </w:pPr>
    </w:p>
    <w:p w14:paraId="5565CBE2" w14:textId="23BC551E" w:rsidR="005C1228" w:rsidRDefault="005C1228" w:rsidP="005C1228">
      <w:r>
        <w:t>Every Team member has a responsibility to reviews other members work.</w:t>
      </w:r>
    </w:p>
    <w:p w14:paraId="0B1A188C" w14:textId="6B4A6A99" w:rsidR="005C1228" w:rsidRDefault="005C1228" w:rsidP="005C1228">
      <w:pPr>
        <w:pStyle w:val="ListParagraph"/>
        <w:numPr>
          <w:ilvl w:val="0"/>
          <w:numId w:val="17"/>
        </w:numPr>
      </w:pPr>
      <w:r>
        <w:t>This is to ensure quality control within the project.</w:t>
      </w:r>
    </w:p>
    <w:p w14:paraId="20E864FF" w14:textId="490DD6E2" w:rsidR="005C1228" w:rsidRDefault="005C1228" w:rsidP="005C1228">
      <w:pPr>
        <w:pStyle w:val="ListParagraph"/>
        <w:numPr>
          <w:ilvl w:val="0"/>
          <w:numId w:val="17"/>
        </w:numPr>
      </w:pPr>
      <w:r>
        <w:t>Operational processes</w:t>
      </w:r>
    </w:p>
    <w:p w14:paraId="32F969CE" w14:textId="09F32003" w:rsidR="005C1228" w:rsidRDefault="005C1228" w:rsidP="005C1228">
      <w:pPr>
        <w:pStyle w:val="ListParagraph"/>
        <w:numPr>
          <w:ilvl w:val="1"/>
          <w:numId w:val="17"/>
        </w:numPr>
      </w:pPr>
      <w:r>
        <w:t xml:space="preserve">Whenever work is submitted by a team member every team member must at least </w:t>
      </w:r>
      <w:r>
        <w:lastRenderedPageBreak/>
        <w:t>glimpse or read the work and c</w:t>
      </w:r>
      <w:r w:rsidR="00DC43BA">
        <w:t>riticise</w:t>
      </w:r>
      <w:r>
        <w:t xml:space="preserve"> where necessary.</w:t>
      </w:r>
    </w:p>
    <w:p w14:paraId="4F1FBE06" w14:textId="0AB92E06" w:rsidR="00DC43BA" w:rsidRDefault="00DC43BA" w:rsidP="00DC43BA"/>
    <w:p w14:paraId="7D275B31" w14:textId="1535BC37" w:rsidR="00DC43BA" w:rsidRDefault="00DC43BA" w:rsidP="00DC43BA">
      <w:r>
        <w:t>Freeloading is not acceptable</w:t>
      </w:r>
    </w:p>
    <w:p w14:paraId="49823BCF" w14:textId="2280F5CA" w:rsidR="00DC43BA" w:rsidRDefault="00DC43BA" w:rsidP="00DC43BA">
      <w:pPr>
        <w:pStyle w:val="ListParagraph"/>
        <w:numPr>
          <w:ilvl w:val="0"/>
          <w:numId w:val="18"/>
        </w:numPr>
      </w:pPr>
      <w:r>
        <w:t>This is to stop people from not doing any work</w:t>
      </w:r>
    </w:p>
    <w:p w14:paraId="219B9C60" w14:textId="77777777" w:rsidR="00DC43BA" w:rsidRDefault="00DC43BA" w:rsidP="00DC43BA">
      <w:pPr>
        <w:pStyle w:val="ListParagraph"/>
        <w:numPr>
          <w:ilvl w:val="0"/>
          <w:numId w:val="18"/>
        </w:numPr>
      </w:pPr>
      <w:r>
        <w:t>Operational processes</w:t>
      </w:r>
    </w:p>
    <w:p w14:paraId="4861FEA7" w14:textId="370B7733" w:rsidR="00DC43BA" w:rsidRDefault="00DC43BA" w:rsidP="00DC43BA">
      <w:pPr>
        <w:pStyle w:val="ListParagraph"/>
        <w:numPr>
          <w:ilvl w:val="1"/>
          <w:numId w:val="18"/>
        </w:numPr>
      </w:pPr>
      <w:r>
        <w:t>If you feel somebody free loading brings it to the attention of the Scrum Master or another team member</w:t>
      </w:r>
    </w:p>
    <w:p w14:paraId="4DE8ADAD" w14:textId="2853C30E" w:rsidR="00DC43BA" w:rsidRDefault="00DC43BA" w:rsidP="00DC43BA">
      <w:pPr>
        <w:pStyle w:val="ListParagraph"/>
        <w:numPr>
          <w:ilvl w:val="1"/>
          <w:numId w:val="18"/>
        </w:numPr>
      </w:pPr>
      <w:r>
        <w:t>A freeloader is someone who does no or little work and doesn’t contribute to the team.</w:t>
      </w:r>
    </w:p>
    <w:p w14:paraId="306EB47F" w14:textId="1DE96139" w:rsidR="00DC43BA" w:rsidRDefault="00DC43BA" w:rsidP="00DC43BA">
      <w:pPr>
        <w:pStyle w:val="ListParagraph"/>
        <w:numPr>
          <w:ilvl w:val="1"/>
          <w:numId w:val="18"/>
        </w:numPr>
      </w:pPr>
      <w:r>
        <w:t xml:space="preserve">The free loader once identified will have a talking to by the team and be given a warning. If the situation does not improve then it will be brought to the Tutors attention. </w:t>
      </w:r>
    </w:p>
    <w:p w14:paraId="60FD381D" w14:textId="0DDDA1FE" w:rsidR="00DC43BA" w:rsidRDefault="00DC43BA" w:rsidP="00DC43BA"/>
    <w:p w14:paraId="0A9C506A" w14:textId="29F00803" w:rsidR="00DC43BA" w:rsidRDefault="00DC43BA" w:rsidP="00DC43BA">
      <w:r>
        <w:t>All work must be completed on time and be of high quality</w:t>
      </w:r>
    </w:p>
    <w:p w14:paraId="78702125" w14:textId="4B5480CE" w:rsidR="00456C77" w:rsidRDefault="00456C77" w:rsidP="00456C77">
      <w:pPr>
        <w:pStyle w:val="ListParagraph"/>
        <w:numPr>
          <w:ilvl w:val="0"/>
          <w:numId w:val="19"/>
        </w:numPr>
      </w:pPr>
      <w:r>
        <w:t>This is so the project will continue as planned and will be of acceptable quality when finished</w:t>
      </w:r>
    </w:p>
    <w:p w14:paraId="47C7BFDD" w14:textId="77777777" w:rsidR="00456C77" w:rsidRDefault="00456C77" w:rsidP="00456C77">
      <w:pPr>
        <w:pStyle w:val="ListParagraph"/>
        <w:numPr>
          <w:ilvl w:val="0"/>
          <w:numId w:val="19"/>
        </w:numPr>
      </w:pPr>
      <w:r>
        <w:t>Operational processes</w:t>
      </w:r>
    </w:p>
    <w:p w14:paraId="03DE2E7D" w14:textId="7B9FA1A1" w:rsidR="00456C77" w:rsidRDefault="00456C77" w:rsidP="00456C77">
      <w:pPr>
        <w:pStyle w:val="ListParagraph"/>
        <w:numPr>
          <w:ilvl w:val="1"/>
          <w:numId w:val="19"/>
        </w:numPr>
      </w:pPr>
      <w:r>
        <w:t>Do work on time</w:t>
      </w:r>
    </w:p>
    <w:p w14:paraId="3608947A" w14:textId="2E581211" w:rsidR="00456C77" w:rsidRDefault="00456C77" w:rsidP="00456C77">
      <w:pPr>
        <w:pStyle w:val="ListParagraph"/>
        <w:numPr>
          <w:ilvl w:val="1"/>
          <w:numId w:val="19"/>
        </w:numPr>
      </w:pPr>
      <w:r>
        <w:t>Review work</w:t>
      </w:r>
    </w:p>
    <w:p w14:paraId="03B9E8E7" w14:textId="0C782F4E" w:rsidR="00456C77" w:rsidRDefault="00456C77" w:rsidP="00456C77">
      <w:pPr>
        <w:pStyle w:val="ListParagraph"/>
        <w:numPr>
          <w:ilvl w:val="1"/>
          <w:numId w:val="19"/>
        </w:numPr>
      </w:pPr>
      <w:r>
        <w:t>Make sure it fits criteria</w:t>
      </w:r>
    </w:p>
    <w:p w14:paraId="7FF604CB" w14:textId="48464286" w:rsidR="00456C77" w:rsidRDefault="00456C77" w:rsidP="00456C77">
      <w:pPr>
        <w:pStyle w:val="ListParagraph"/>
        <w:numPr>
          <w:ilvl w:val="1"/>
          <w:numId w:val="19"/>
        </w:numPr>
      </w:pPr>
      <w:r>
        <w:t>Don’t be afraid to ask for help</w:t>
      </w:r>
    </w:p>
    <w:p w14:paraId="1FB970C5" w14:textId="6982120E" w:rsidR="005C1228" w:rsidRDefault="005C1228" w:rsidP="009F7B15">
      <w:pPr>
        <w:rPr>
          <w:b/>
        </w:rPr>
      </w:pPr>
    </w:p>
    <w:p w14:paraId="397AEBF8" w14:textId="48035A52" w:rsidR="009F7B15" w:rsidRDefault="009F7B15" w:rsidP="009F7B15">
      <w:pPr>
        <w:rPr>
          <w:b/>
        </w:rPr>
      </w:pPr>
      <w:r w:rsidRPr="009F7B15">
        <w:rPr>
          <w:b/>
        </w:rPr>
        <w:t>Task Allocation</w:t>
      </w:r>
    </w:p>
    <w:p w14:paraId="2E3A03B8" w14:textId="7DCB1352" w:rsidR="00141BAF" w:rsidRDefault="00141BAF" w:rsidP="009F7B15">
      <w:r w:rsidRPr="00141BAF">
        <w:t>Tasks</w:t>
      </w:r>
      <w:r>
        <w:t xml:space="preserve"> will be allocated at team meetings</w:t>
      </w:r>
      <w:r w:rsidR="005C1228">
        <w:t xml:space="preserve">. These tasks will be given a deadline and it is expected that work on these tasks will begin as soon as possible. Tasks will be allocated through discussion with the team and will ultimately come down to the role in the project (client or developer) and what bests suit that person’s skills. The Scrum Master will oversee that work is fairly distributed and that the task can be completed within given time frame. All team members must be willing to show their work to other members of the team so that it can be criticised. This is to ensure a quality standard for all work done. </w:t>
      </w:r>
      <w:r w:rsidR="00DC43BA">
        <w:t xml:space="preserve">All task allocations will be based on the project plan and what is needed to get the project completed on time. </w:t>
      </w:r>
    </w:p>
    <w:p w14:paraId="7A7ED71F" w14:textId="77777777" w:rsidR="00141BAF" w:rsidRPr="00141BAF" w:rsidRDefault="00141BAF" w:rsidP="009F7B15"/>
    <w:p w14:paraId="5C57BAEE" w14:textId="624887E9" w:rsidR="009F7B15" w:rsidRDefault="009F7B15" w:rsidP="009F7B15">
      <w:pPr>
        <w:rPr>
          <w:b/>
        </w:rPr>
      </w:pPr>
      <w:r w:rsidRPr="009F7B15">
        <w:rPr>
          <w:b/>
        </w:rPr>
        <w:t xml:space="preserve">Leader Role </w:t>
      </w:r>
    </w:p>
    <w:p w14:paraId="65FE3872" w14:textId="11AAC1EB" w:rsidR="003E387E" w:rsidRDefault="009F7B15" w:rsidP="008921EF">
      <w:r w:rsidRPr="009F7B15">
        <w:t>This</w:t>
      </w:r>
      <w:r>
        <w:t xml:space="preserve"> project will have a leader named the Scrum Master. Their main job is to oversee the project and ensure all work is being done on time to a high standard. They are also in charge of meeting minutes. This person will be compensated by having slightly less work compared to the other members as they have other responsibilities to worry about. The Scrum Master will rotate for the first 4 weeks of the project and then the best person will be selected by the team. If at any time the leader feel overwhelmed with their responsibilities they can pass some of them off to another team member, but only with the rest of the </w:t>
      </w:r>
      <w:r w:rsidR="00141BAF">
        <w:t>team’s</w:t>
      </w:r>
      <w:r>
        <w:t xml:space="preserve"> consent. </w:t>
      </w:r>
      <w:r w:rsidR="00141BAF">
        <w:t xml:space="preserve"> </w:t>
      </w:r>
      <w:r w:rsidR="00141BAF">
        <w:tab/>
      </w:r>
    </w:p>
    <w:p w14:paraId="5EDDFE7B" w14:textId="0FF8E035" w:rsidR="00DC43BA" w:rsidRDefault="00DC43BA" w:rsidP="008921EF"/>
    <w:p w14:paraId="59BE1450" w14:textId="457EB934" w:rsidR="00DC43BA" w:rsidRDefault="00DC43BA" w:rsidP="008921EF">
      <w:pPr>
        <w:rPr>
          <w:b/>
        </w:rPr>
      </w:pPr>
      <w:r w:rsidRPr="00DC43BA">
        <w:rPr>
          <w:b/>
        </w:rPr>
        <w:t xml:space="preserve">Team Dynamics </w:t>
      </w:r>
    </w:p>
    <w:p w14:paraId="2993EC8A" w14:textId="365B05EC" w:rsidR="00456C77" w:rsidRPr="00456C77" w:rsidRDefault="00456C77" w:rsidP="008921EF">
      <w:r w:rsidRPr="00456C77">
        <w:t xml:space="preserve">The </w:t>
      </w:r>
      <w:r w:rsidR="000B5E0B">
        <w:t xml:space="preserve">team is expected to work as a team. Therefore, everybody must do what is best for the project and the team. If team members feel uncomfortable with other team members (how they are </w:t>
      </w:r>
      <w:r w:rsidR="00245959">
        <w:t xml:space="preserve">treating </w:t>
      </w:r>
      <w:r w:rsidR="000B5E0B">
        <w:t>you)</w:t>
      </w:r>
      <w:r w:rsidR="00245959">
        <w:t>. Then you must discuss with other team members what the best way to solve the situation. Whether it be discussing the issue with the problem to come to a fair solution or whether just wait it out and see if it gets better.</w:t>
      </w:r>
      <w:r w:rsidR="00281ED2">
        <w:t xml:space="preserve"> If work is not completed or not done will it will be up to the team about the appropriate course of action. If one team member seems to do more work</w:t>
      </w:r>
      <w:r w:rsidR="003E4E9F">
        <w:t xml:space="preserve"> then they will be rewarded with praise however will be reinformed that every team member must contribute to the project.</w:t>
      </w:r>
    </w:p>
    <w:p w14:paraId="15487767" w14:textId="0D6ED682" w:rsidR="003E387E" w:rsidRDefault="003E387E" w:rsidP="008921EF"/>
    <w:p w14:paraId="7027E8F4" w14:textId="00939B53" w:rsidR="003E387E" w:rsidRDefault="003E387E" w:rsidP="008921EF">
      <w:pPr>
        <w:rPr>
          <w:b/>
        </w:rPr>
      </w:pPr>
      <w:r w:rsidRPr="003E387E">
        <w:rPr>
          <w:b/>
        </w:rPr>
        <w:t>Communication and Operational Process</w:t>
      </w:r>
    </w:p>
    <w:p w14:paraId="39BA6A16" w14:textId="77777777" w:rsidR="003E387E" w:rsidRDefault="003E387E" w:rsidP="008921EF">
      <w:pPr>
        <w:rPr>
          <w:b/>
        </w:rPr>
      </w:pPr>
    </w:p>
    <w:p w14:paraId="18A1EF43" w14:textId="45E99C97" w:rsidR="00862E15" w:rsidRDefault="003E387E" w:rsidP="008921EF">
      <w:r w:rsidRPr="003E387E">
        <w:t>A</w:t>
      </w:r>
      <w:r>
        <w:t>ll team members are expected to attend workshop and team meetings. Team meeting will be held from 12pm to 1pm every Tuesday.</w:t>
      </w:r>
      <w:r w:rsidR="00862E15">
        <w:t xml:space="preserve"> If more meetings are required, then skype will be used to have a video meeting. </w:t>
      </w:r>
      <w:r>
        <w:t xml:space="preserve">The location may vary and </w:t>
      </w:r>
      <w:r w:rsidR="00F51A23">
        <w:t>it’s</w:t>
      </w:r>
      <w:r>
        <w:t xml:space="preserve"> up to the </w:t>
      </w:r>
      <w:r w:rsidR="00F51A23">
        <w:t>team’s</w:t>
      </w:r>
      <w:r>
        <w:t xml:space="preserve"> member to learn where the location of each team meeting will be. Team members are expected to communicate as regularly </w:t>
      </w:r>
      <w:r>
        <w:lastRenderedPageBreak/>
        <w:t xml:space="preserve">as possible. Responses to the team can take no longer </w:t>
      </w:r>
      <w:r w:rsidR="00F51A23">
        <w:t xml:space="preserve">than 24 hours (unless reason is given in advance). </w:t>
      </w:r>
      <w:r w:rsidR="00862E15">
        <w:t xml:space="preserve"> The team will use a variety of online communications methods such as email messenger (Facebook) and Skype.</w:t>
      </w:r>
      <w:r w:rsidR="002275F6">
        <w:t xml:space="preserve"> The team’s meetings are a place to discuss ideas, progress updates, discuss issues and assign tasks.</w:t>
      </w:r>
    </w:p>
    <w:p w14:paraId="7A4EA23B" w14:textId="77777777" w:rsidR="00862E15" w:rsidRDefault="00862E15" w:rsidP="008921EF"/>
    <w:p w14:paraId="24F803EA" w14:textId="5ADFEE18" w:rsidR="002275F6" w:rsidRDefault="00F51A23" w:rsidP="008921EF">
      <w:r>
        <w:t xml:space="preserve">If for some reason a member of the team can’t make the tutorial or team meeting they must notify a team member at least one hour prior to commencement. </w:t>
      </w:r>
      <w:r w:rsidR="00862E15">
        <w:t>The team member who could not attend the meeting will need to send a progress report on work complete and is expected to catch up on ideas discussed in the meeting in their own time.</w:t>
      </w:r>
      <w:r w:rsidR="002275F6">
        <w:t xml:space="preserve"> </w:t>
      </w:r>
      <w:r>
        <w:t>The appointed Scrum Master will oversee recording team meetings and e</w:t>
      </w:r>
      <w:r w:rsidR="000B5E0B">
        <w:t>ntering the data onto the library</w:t>
      </w:r>
      <w:r>
        <w:t xml:space="preserve"> when necessary.  </w:t>
      </w:r>
    </w:p>
    <w:p w14:paraId="60D4EDFC" w14:textId="77777777" w:rsidR="002275F6" w:rsidRDefault="002275F6" w:rsidP="008921EF"/>
    <w:p w14:paraId="529EA56A" w14:textId="7B89642C" w:rsidR="00F51A23" w:rsidRDefault="00F51A23" w:rsidP="008921EF">
      <w:r>
        <w:t xml:space="preserve">Team members are expected to update on the progress of task at least once a week or when </w:t>
      </w:r>
      <w:r w:rsidR="00862E15">
        <w:t xml:space="preserve">a team mate if after that information. </w:t>
      </w:r>
      <w:r w:rsidR="005D26DF">
        <w:t>If a team member cannot finish</w:t>
      </w:r>
      <w:r w:rsidR="00862E15">
        <w:t xml:space="preserve"> work assigned to them by the </w:t>
      </w:r>
      <w:r w:rsidR="005D26DF">
        <w:t>deadline and reasonable notice is given (at least 24 hours prior to deadline) Then it’s up to the rest of the team whether an extension is given on the work or whether that work be broken up and shared among the team to ensure its done by the deadline. If a team member fails to</w:t>
      </w:r>
      <w:r w:rsidR="00FB5541">
        <w:t xml:space="preserve"> do the work and notify the team, then </w:t>
      </w:r>
      <w:r w:rsidR="00AB7CA7">
        <w:t>will have a stern talking to by the other team members.</w:t>
      </w:r>
      <w:r w:rsidR="002275F6">
        <w:t xml:space="preserve"> This will be put down as a major compliance issue and will be handled as such.</w:t>
      </w:r>
    </w:p>
    <w:p w14:paraId="6BF35774" w14:textId="59AA5DDF" w:rsidR="002275F6" w:rsidRDefault="002275F6" w:rsidP="008921EF"/>
    <w:p w14:paraId="77E016B0" w14:textId="741D8B6E" w:rsidR="002275F6" w:rsidRPr="003E387E" w:rsidRDefault="002275F6" w:rsidP="008921EF">
      <w:r>
        <w:t>An issues register will be made that contain all issues encountered during the project and the resolutions. Its up to all team members to ensure that issues are documented. However, it is the Scrum Master who ultimately will oversee the document. The issue register will be kept on a google doc so that everybody has access to it and can edit it. All documents, code, designs and other resources will be kept on a google drive folder. It is up to the Scrum Master to ensure all documents are present and are up to date. The project Plan will be overseen by the Scrum Master and it is up to them to ensure that the project plan stays up to date with the latest developments of the project.</w:t>
      </w:r>
    </w:p>
    <w:p w14:paraId="7677BFBC" w14:textId="77777777" w:rsidR="0080699B" w:rsidRDefault="0080699B" w:rsidP="0080699B">
      <w:pPr>
        <w:pStyle w:val="Heading1"/>
        <w:numPr>
          <w:ilvl w:val="0"/>
          <w:numId w:val="0"/>
        </w:numPr>
        <w:ind w:left="1008" w:hanging="1008"/>
      </w:pPr>
    </w:p>
    <w:p w14:paraId="7DA0D3C1" w14:textId="40DCD0D2" w:rsidR="0007274D" w:rsidRPr="0007274D" w:rsidRDefault="009661BA" w:rsidP="0007274D">
      <w:pPr>
        <w:pStyle w:val="Heading2"/>
        <w:numPr>
          <w:ilvl w:val="0"/>
          <w:numId w:val="0"/>
        </w:numPr>
      </w:pPr>
      <w:bookmarkStart w:id="5" w:name="_Toc299977985"/>
      <w:r w:rsidRPr="00FD57E6">
        <w:t>N</w:t>
      </w:r>
      <w:r w:rsidR="006356CE" w:rsidRPr="00FD57E6">
        <w:t>on-</w:t>
      </w:r>
      <w:r w:rsidRPr="002927E0">
        <w:rPr>
          <w:szCs w:val="20"/>
        </w:rPr>
        <w:t>C</w:t>
      </w:r>
      <w:r w:rsidR="006356CE" w:rsidRPr="002927E0">
        <w:rPr>
          <w:szCs w:val="20"/>
        </w:rPr>
        <w:t>ompliance</w:t>
      </w:r>
      <w:bookmarkEnd w:id="5"/>
    </w:p>
    <w:p w14:paraId="427D7E6C" w14:textId="4F6F9897" w:rsidR="006356CE" w:rsidRDefault="0007274D" w:rsidP="006356CE">
      <w:pPr>
        <w:spacing w:line="360" w:lineRule="auto"/>
        <w:jc w:val="both"/>
        <w:rPr>
          <w:rFonts w:ascii="Verdana" w:hAnsi="Verdana" w:cs="Tahoma"/>
          <w:b/>
          <w:sz w:val="20"/>
          <w:szCs w:val="20"/>
        </w:rPr>
      </w:pPr>
      <w:r w:rsidRPr="0007274D">
        <w:rPr>
          <w:rFonts w:ascii="Verdana" w:hAnsi="Verdana" w:cs="Tahoma"/>
          <w:b/>
          <w:sz w:val="20"/>
          <w:szCs w:val="20"/>
        </w:rPr>
        <w:t>Minor non-compliances</w:t>
      </w:r>
    </w:p>
    <w:p w14:paraId="25AB6A3B" w14:textId="77777777" w:rsidR="0007274D" w:rsidRDefault="0007274D" w:rsidP="0007274D">
      <w:pPr>
        <w:pStyle w:val="ListParagraph"/>
        <w:numPr>
          <w:ilvl w:val="0"/>
          <w:numId w:val="21"/>
        </w:numPr>
      </w:pPr>
      <w:r>
        <w:t>All members must contribute.</w:t>
      </w:r>
    </w:p>
    <w:p w14:paraId="321A8173" w14:textId="302B5DD8" w:rsidR="0007274D" w:rsidRPr="0007274D" w:rsidRDefault="0007274D" w:rsidP="0007274D">
      <w:pPr>
        <w:pStyle w:val="ListParagraph"/>
        <w:numPr>
          <w:ilvl w:val="1"/>
          <w:numId w:val="21"/>
        </w:numPr>
      </w:pPr>
      <w:r w:rsidRPr="0007274D">
        <w:rPr>
          <w:rFonts w:ascii="Verdana" w:hAnsi="Verdana" w:cs="Tahoma"/>
          <w:sz w:val="20"/>
          <w:szCs w:val="20"/>
        </w:rPr>
        <w:t>Failing to contribute</w:t>
      </w:r>
      <w:r>
        <w:rPr>
          <w:rFonts w:ascii="Verdana" w:hAnsi="Verdana" w:cs="Tahoma"/>
          <w:sz w:val="20"/>
          <w:szCs w:val="20"/>
        </w:rPr>
        <w:t xml:space="preserve"> during group meetings</w:t>
      </w:r>
    </w:p>
    <w:p w14:paraId="7D83D771" w14:textId="77777777" w:rsidR="0007274D" w:rsidRDefault="0007274D" w:rsidP="0007274D">
      <w:pPr>
        <w:pStyle w:val="ListParagraph"/>
        <w:numPr>
          <w:ilvl w:val="0"/>
          <w:numId w:val="21"/>
        </w:numPr>
      </w:pPr>
      <w:r>
        <w:t>Every Team member has a responsibility to reviews other members work.</w:t>
      </w:r>
    </w:p>
    <w:p w14:paraId="0ABBF5C6" w14:textId="5CFFD6FD" w:rsidR="0007274D" w:rsidRDefault="0007274D" w:rsidP="0007274D">
      <w:pPr>
        <w:pStyle w:val="ListParagraph"/>
        <w:numPr>
          <w:ilvl w:val="1"/>
          <w:numId w:val="21"/>
        </w:numPr>
      </w:pPr>
      <w:r>
        <w:t>Failing to read over colleagues work</w:t>
      </w:r>
    </w:p>
    <w:p w14:paraId="4B68AFF3" w14:textId="77777777" w:rsidR="0007274D" w:rsidRDefault="0007274D" w:rsidP="0007274D">
      <w:pPr>
        <w:pStyle w:val="ListParagraph"/>
        <w:numPr>
          <w:ilvl w:val="0"/>
          <w:numId w:val="21"/>
        </w:numPr>
      </w:pPr>
      <w:r w:rsidRPr="0080699B">
        <w:t>Team members listen to/respect the input of others</w:t>
      </w:r>
    </w:p>
    <w:p w14:paraId="5DE79ED2" w14:textId="2A424DB6" w:rsidR="0007274D" w:rsidRDefault="0007274D" w:rsidP="0007274D">
      <w:pPr>
        <w:pStyle w:val="ListParagraph"/>
        <w:numPr>
          <w:ilvl w:val="1"/>
          <w:numId w:val="21"/>
        </w:numPr>
      </w:pPr>
      <w:r>
        <w:t>Being rude to other members</w:t>
      </w:r>
    </w:p>
    <w:p w14:paraId="649C6AD0" w14:textId="77777777" w:rsidR="0007274D" w:rsidRDefault="0007274D" w:rsidP="0007274D">
      <w:pPr>
        <w:pStyle w:val="ListParagraph"/>
        <w:numPr>
          <w:ilvl w:val="0"/>
          <w:numId w:val="21"/>
        </w:numPr>
      </w:pPr>
      <w:r>
        <w:t>Every member of the team opinion will be heard and acknowledged</w:t>
      </w:r>
    </w:p>
    <w:p w14:paraId="4CAC13F0" w14:textId="432176C5" w:rsidR="0007274D" w:rsidRDefault="0007274D" w:rsidP="0007274D">
      <w:pPr>
        <w:pStyle w:val="ListParagraph"/>
        <w:numPr>
          <w:ilvl w:val="1"/>
          <w:numId w:val="21"/>
        </w:numPr>
      </w:pPr>
      <w:r>
        <w:t>Failing to acknowledge other member idea</w:t>
      </w:r>
    </w:p>
    <w:p w14:paraId="0E47B5DB" w14:textId="77777777" w:rsidR="00846277" w:rsidRDefault="00846277" w:rsidP="00846277">
      <w:pPr>
        <w:pStyle w:val="ListParagraph"/>
        <w:numPr>
          <w:ilvl w:val="0"/>
          <w:numId w:val="21"/>
        </w:numPr>
      </w:pPr>
      <w:r w:rsidRPr="0080699B">
        <w:t>Conflict (if any) is resolved by satisfying the interests of all team members</w:t>
      </w:r>
    </w:p>
    <w:p w14:paraId="75D63948" w14:textId="78C17365" w:rsidR="00846277" w:rsidRDefault="00846277" w:rsidP="00846277">
      <w:pPr>
        <w:pStyle w:val="ListParagraph"/>
        <w:numPr>
          <w:ilvl w:val="1"/>
          <w:numId w:val="21"/>
        </w:numPr>
      </w:pPr>
      <w:r>
        <w:t xml:space="preserve">Not coming to a compromise. </w:t>
      </w:r>
    </w:p>
    <w:p w14:paraId="5EC65DDD" w14:textId="1A625A59" w:rsidR="0007274D" w:rsidRDefault="0007274D" w:rsidP="0007274D"/>
    <w:p w14:paraId="2A18726A" w14:textId="5F311DD8" w:rsidR="00A30A4A" w:rsidRDefault="00A30A4A" w:rsidP="00A30A4A">
      <w:pPr>
        <w:spacing w:line="360" w:lineRule="auto"/>
        <w:jc w:val="both"/>
        <w:rPr>
          <w:rFonts w:ascii="Verdana" w:hAnsi="Verdana" w:cs="Tahoma"/>
          <w:b/>
          <w:sz w:val="20"/>
          <w:szCs w:val="20"/>
        </w:rPr>
      </w:pPr>
      <w:r>
        <w:rPr>
          <w:rFonts w:ascii="Verdana" w:hAnsi="Verdana" w:cs="Tahoma"/>
          <w:b/>
          <w:sz w:val="20"/>
          <w:szCs w:val="20"/>
        </w:rPr>
        <w:t>Major</w:t>
      </w:r>
      <w:r w:rsidRPr="0007274D">
        <w:rPr>
          <w:rFonts w:ascii="Verdana" w:hAnsi="Verdana" w:cs="Tahoma"/>
          <w:b/>
          <w:sz w:val="20"/>
          <w:szCs w:val="20"/>
        </w:rPr>
        <w:t xml:space="preserve"> non-compliances</w:t>
      </w:r>
    </w:p>
    <w:p w14:paraId="0160613B" w14:textId="77777777" w:rsidR="00A30A4A" w:rsidRDefault="00A30A4A" w:rsidP="00A30A4A">
      <w:pPr>
        <w:pStyle w:val="ListParagraph"/>
        <w:numPr>
          <w:ilvl w:val="0"/>
          <w:numId w:val="22"/>
        </w:numPr>
      </w:pPr>
      <w:r>
        <w:t>Freeloading is not acceptable</w:t>
      </w:r>
    </w:p>
    <w:p w14:paraId="7A52DA8E" w14:textId="75A2453D" w:rsidR="00A30A4A" w:rsidRDefault="00A30A4A" w:rsidP="00A30A4A">
      <w:pPr>
        <w:pStyle w:val="ListParagraph"/>
        <w:numPr>
          <w:ilvl w:val="1"/>
          <w:numId w:val="22"/>
        </w:numPr>
        <w:spacing w:line="360" w:lineRule="auto"/>
        <w:jc w:val="both"/>
        <w:rPr>
          <w:rFonts w:ascii="Verdana" w:hAnsi="Verdana" w:cs="Tahoma"/>
          <w:sz w:val="20"/>
          <w:szCs w:val="20"/>
        </w:rPr>
      </w:pPr>
      <w:r w:rsidRPr="00A30A4A">
        <w:rPr>
          <w:rFonts w:ascii="Verdana" w:hAnsi="Verdana" w:cs="Tahoma"/>
          <w:sz w:val="20"/>
          <w:szCs w:val="20"/>
        </w:rPr>
        <w:t>Doing no work</w:t>
      </w:r>
    </w:p>
    <w:p w14:paraId="36637253" w14:textId="77777777" w:rsidR="00846277" w:rsidRDefault="00846277" w:rsidP="00846277">
      <w:pPr>
        <w:pStyle w:val="ListParagraph"/>
        <w:numPr>
          <w:ilvl w:val="0"/>
          <w:numId w:val="22"/>
        </w:numPr>
      </w:pPr>
      <w:r>
        <w:t>All work must be completed on time and be of high quality</w:t>
      </w:r>
    </w:p>
    <w:p w14:paraId="4A30CEFD" w14:textId="020E2085" w:rsidR="0007274D" w:rsidRPr="0007274D" w:rsidRDefault="00846277" w:rsidP="00582848">
      <w:pPr>
        <w:pStyle w:val="ListParagraph"/>
        <w:numPr>
          <w:ilvl w:val="1"/>
          <w:numId w:val="22"/>
        </w:numPr>
        <w:spacing w:line="360" w:lineRule="auto"/>
        <w:jc w:val="both"/>
      </w:pPr>
      <w:r w:rsidRPr="00846277">
        <w:rPr>
          <w:rFonts w:ascii="Verdana" w:hAnsi="Verdana" w:cs="Tahoma"/>
          <w:sz w:val="20"/>
          <w:szCs w:val="20"/>
        </w:rPr>
        <w:t>Failing to do work on time without notif</w:t>
      </w:r>
      <w:r>
        <w:rPr>
          <w:rFonts w:ascii="Verdana" w:hAnsi="Verdana" w:cs="Tahoma"/>
          <w:sz w:val="20"/>
          <w:szCs w:val="20"/>
        </w:rPr>
        <w:t xml:space="preserve">ying group </w:t>
      </w:r>
    </w:p>
    <w:p w14:paraId="0985C0F7" w14:textId="47378252" w:rsidR="006356CE" w:rsidRPr="007676E3" w:rsidRDefault="006356CE" w:rsidP="006356CE">
      <w:pPr>
        <w:spacing w:line="360" w:lineRule="auto"/>
        <w:jc w:val="both"/>
        <w:rPr>
          <w:rFonts w:ascii="Verdana" w:hAnsi="Verdana" w:cs="Tahoma"/>
          <w:sz w:val="20"/>
          <w:szCs w:val="20"/>
        </w:rPr>
      </w:pPr>
    </w:p>
    <w:p w14:paraId="6B487F99" w14:textId="77777777" w:rsidR="006356CE" w:rsidRDefault="006356CE" w:rsidP="006356CE">
      <w:pPr>
        <w:spacing w:line="360" w:lineRule="auto"/>
        <w:jc w:val="both"/>
        <w:rPr>
          <w:rFonts w:ascii="Verdana" w:hAnsi="Verdana" w:cs="Tahoma"/>
          <w:sz w:val="20"/>
          <w:szCs w:val="20"/>
        </w:rPr>
      </w:pPr>
    </w:p>
    <w:p w14:paraId="6270534B" w14:textId="77777777" w:rsidR="00846277" w:rsidRDefault="00846277" w:rsidP="003E387E">
      <w:pPr>
        <w:pStyle w:val="Heading2"/>
        <w:numPr>
          <w:ilvl w:val="0"/>
          <w:numId w:val="0"/>
        </w:numPr>
      </w:pPr>
      <w:bookmarkStart w:id="6" w:name="_Toc299977986"/>
    </w:p>
    <w:p w14:paraId="5753EF71" w14:textId="0CD1A9EB" w:rsidR="00FD57E6" w:rsidRPr="007676E3" w:rsidRDefault="00FD57E6" w:rsidP="003E387E">
      <w:pPr>
        <w:pStyle w:val="Heading2"/>
        <w:numPr>
          <w:ilvl w:val="0"/>
          <w:numId w:val="0"/>
        </w:numPr>
      </w:pPr>
      <w:r>
        <w:t>Dispute Resolution &amp; Conflict Management</w:t>
      </w:r>
      <w:bookmarkEnd w:id="6"/>
    </w:p>
    <w:p w14:paraId="1A7F0114" w14:textId="67054F9B" w:rsidR="006356CE" w:rsidRDefault="00846277" w:rsidP="006356CE">
      <w:pPr>
        <w:spacing w:line="360" w:lineRule="auto"/>
        <w:jc w:val="both"/>
        <w:rPr>
          <w:rFonts w:ascii="Verdana" w:hAnsi="Verdana" w:cs="Tahoma"/>
          <w:i/>
          <w:sz w:val="20"/>
          <w:szCs w:val="20"/>
        </w:rPr>
      </w:pPr>
      <w:r w:rsidRPr="00846277">
        <w:rPr>
          <w:rFonts w:ascii="Verdana" w:hAnsi="Verdana" w:cs="Tahoma"/>
          <w:i/>
          <w:sz w:val="20"/>
          <w:szCs w:val="20"/>
        </w:rPr>
        <w:t xml:space="preserve">The team has agreed that minor </w:t>
      </w:r>
      <w:r>
        <w:rPr>
          <w:rFonts w:ascii="Verdana" w:hAnsi="Verdana" w:cs="Tahoma"/>
          <w:i/>
          <w:sz w:val="20"/>
          <w:szCs w:val="20"/>
        </w:rPr>
        <w:t xml:space="preserve">compliance issues will be resolved within the team. Whether that be through discussing the issue with the individual. If one member keeps having minor compliance issue regularly then it will have treated as a major compliance issue. </w:t>
      </w:r>
    </w:p>
    <w:p w14:paraId="6759F063" w14:textId="5D4940C0" w:rsidR="00846277" w:rsidRDefault="00846277" w:rsidP="006356CE">
      <w:pPr>
        <w:spacing w:line="360" w:lineRule="auto"/>
        <w:jc w:val="both"/>
        <w:rPr>
          <w:rFonts w:ascii="Verdana" w:hAnsi="Verdana" w:cs="Tahoma"/>
          <w:i/>
          <w:sz w:val="20"/>
          <w:szCs w:val="20"/>
        </w:rPr>
      </w:pPr>
    </w:p>
    <w:p w14:paraId="02D37CF5" w14:textId="2B038615" w:rsidR="00226077" w:rsidRPr="00846277" w:rsidRDefault="00846277" w:rsidP="00846277">
      <w:pPr>
        <w:spacing w:line="360" w:lineRule="auto"/>
        <w:jc w:val="both"/>
        <w:rPr>
          <w:rFonts w:ascii="Verdana" w:hAnsi="Verdana" w:cs="Tahoma"/>
          <w:i/>
          <w:sz w:val="20"/>
          <w:szCs w:val="20"/>
        </w:rPr>
      </w:pPr>
      <w:r>
        <w:rPr>
          <w:rFonts w:ascii="Verdana" w:hAnsi="Verdana" w:cs="Tahoma"/>
          <w:i/>
          <w:sz w:val="20"/>
          <w:szCs w:val="20"/>
        </w:rPr>
        <w:t>Major Compliance issues will be handled by having that team member apologise to the group and will be watched by the other group members for improvement. If the individual keep breaking contract then they will be ask to leave the group.</w:t>
      </w:r>
    </w:p>
    <w:p w14:paraId="066D7E6D"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197D0A7" w14:textId="77777777" w:rsidR="00255491" w:rsidRDefault="00255491" w:rsidP="00BD3E2D">
      <w:pPr>
        <w:spacing w:line="360" w:lineRule="auto"/>
        <w:jc w:val="both"/>
        <w:rPr>
          <w:rFonts w:ascii="Verdana" w:hAnsi="Verdana" w:cs="Tahoma"/>
          <w:sz w:val="20"/>
          <w:szCs w:val="20"/>
        </w:rPr>
      </w:pPr>
    </w:p>
    <w:p w14:paraId="282C51DB" w14:textId="736534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846277" w:rsidRPr="00846277">
        <w:rPr>
          <w:rFonts w:ascii="Verdana" w:hAnsi="Verdana" w:cs="Tahoma"/>
          <w:sz w:val="20"/>
          <w:szCs w:val="20"/>
        </w:rPr>
        <w:t>I am the Scrum Master</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846277" w:rsidRPr="00846277">
        <w:rPr>
          <w:rFonts w:ascii="Verdana" w:hAnsi="Verdana" w:cs="Tahoma"/>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846277" w:rsidRPr="00846277">
        <w:rPr>
          <w:rFonts w:ascii="Verdana" w:hAnsi="Verdana" w:cs="Tahoma"/>
          <w:sz w:val="20"/>
          <w:szCs w:val="20"/>
        </w:rPr>
        <w:t>I am the Scrum Master</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474CF5D1" w14:textId="77777777" w:rsidR="00681837" w:rsidRPr="007676E3" w:rsidRDefault="00681837" w:rsidP="00702894">
      <w:pPr>
        <w:spacing w:line="360" w:lineRule="auto"/>
        <w:jc w:val="both"/>
        <w:rPr>
          <w:rFonts w:ascii="Verdana" w:hAnsi="Verdana" w:cs="Tahoma"/>
          <w:sz w:val="20"/>
          <w:szCs w:val="20"/>
        </w:rPr>
      </w:pPr>
    </w:p>
    <w:p w14:paraId="6E7F3E68"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228A1E75" w14:textId="77777777" w:rsidR="00F172AE" w:rsidRPr="007676E3" w:rsidRDefault="00F172AE" w:rsidP="00F172AE">
      <w:pPr>
        <w:ind w:left="144"/>
        <w:rPr>
          <w:rFonts w:ascii="Verdana" w:hAnsi="Verdana" w:cs="Tahoma"/>
          <w:sz w:val="20"/>
          <w:szCs w:val="20"/>
        </w:rPr>
      </w:pPr>
    </w:p>
    <w:p w14:paraId="27BF3FF4" w14:textId="77777777" w:rsidR="00C27DCD" w:rsidRPr="007676E3" w:rsidRDefault="00C27DCD" w:rsidP="00E53C10">
      <w:pPr>
        <w:jc w:val="both"/>
        <w:rPr>
          <w:rFonts w:ascii="Verdana" w:hAnsi="Verdana" w:cs="Tahoma"/>
          <w:sz w:val="20"/>
          <w:szCs w:val="20"/>
        </w:rPr>
      </w:pPr>
    </w:p>
    <w:p w14:paraId="6F05381F"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646FE37" w14:textId="77777777" w:rsidR="00BF229A" w:rsidRPr="007676E3" w:rsidRDefault="00BF229A" w:rsidP="00BF229A">
      <w:pPr>
        <w:rPr>
          <w:rFonts w:ascii="Verdana" w:hAnsi="Verdana" w:cs="Tahoma"/>
          <w:sz w:val="20"/>
          <w:szCs w:val="20"/>
        </w:rPr>
      </w:pPr>
    </w:p>
    <w:p w14:paraId="5C934EAF"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A3E6D16" w14:textId="77777777" w:rsidR="00226077" w:rsidRPr="00C041F0" w:rsidRDefault="00226077" w:rsidP="00226077">
      <w:pPr>
        <w:rPr>
          <w:rFonts w:ascii="Verdana" w:hAnsi="Verdana" w:cs="Tahoma"/>
          <w:b/>
          <w:sz w:val="20"/>
          <w:szCs w:val="20"/>
        </w:rPr>
      </w:pPr>
    </w:p>
    <w:p w14:paraId="67EBB2D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5838D7BE" w14:textId="77777777" w:rsidR="00226077" w:rsidRPr="00C041F0" w:rsidRDefault="00226077" w:rsidP="00226077">
      <w:pPr>
        <w:spacing w:line="360" w:lineRule="auto"/>
        <w:rPr>
          <w:rFonts w:ascii="Verdana" w:hAnsi="Verdana" w:cs="Tahoma"/>
          <w:sz w:val="20"/>
          <w:szCs w:val="20"/>
        </w:rPr>
      </w:pPr>
    </w:p>
    <w:p w14:paraId="17B9749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40BB3D51" w14:textId="77777777" w:rsidR="00226077" w:rsidRPr="00C041F0" w:rsidRDefault="00226077" w:rsidP="00226077">
      <w:pPr>
        <w:spacing w:line="360" w:lineRule="auto"/>
        <w:rPr>
          <w:rFonts w:ascii="Verdana" w:hAnsi="Verdana" w:cs="Tahoma"/>
          <w:sz w:val="20"/>
          <w:szCs w:val="20"/>
        </w:rPr>
      </w:pPr>
    </w:p>
    <w:p w14:paraId="6A2C328D"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C9C3B2B" w14:textId="77777777" w:rsidR="00226077" w:rsidRDefault="00226077" w:rsidP="00226077">
      <w:pPr>
        <w:spacing w:line="360" w:lineRule="auto"/>
        <w:rPr>
          <w:rFonts w:ascii="Verdana" w:hAnsi="Verdana" w:cs="Tahoma"/>
          <w:sz w:val="20"/>
          <w:szCs w:val="20"/>
        </w:rPr>
      </w:pPr>
    </w:p>
    <w:p w14:paraId="5096A255"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DDE7C2F" w14:textId="77777777" w:rsidR="00226077" w:rsidRPr="00C041F0" w:rsidRDefault="00226077" w:rsidP="00226077">
      <w:pPr>
        <w:spacing w:line="360" w:lineRule="auto"/>
        <w:rPr>
          <w:rFonts w:ascii="Verdana" w:hAnsi="Verdana" w:cs="Tahoma"/>
          <w:sz w:val="20"/>
          <w:szCs w:val="20"/>
        </w:rPr>
      </w:pPr>
    </w:p>
    <w:p w14:paraId="1B4EE0BB"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3C102E9D"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53D91E37"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B69145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193F6C09"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12061D9"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42568DB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0D883F3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3EEDD34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44CE603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C4F1F7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4277C6A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080C5F5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5DB162D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7928D53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2E87E73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EBEBD3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666EC232" w14:textId="77777777" w:rsidR="00226077" w:rsidRPr="00C041F0" w:rsidRDefault="00226077" w:rsidP="00226077">
      <w:pPr>
        <w:spacing w:before="120" w:after="120"/>
        <w:rPr>
          <w:rFonts w:ascii="Verdana" w:hAnsi="Verdana" w:cs="Tahoma"/>
          <w:b/>
          <w:sz w:val="20"/>
          <w:szCs w:val="20"/>
        </w:rPr>
      </w:pPr>
    </w:p>
    <w:p w14:paraId="421CEDBA"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6AD8D22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1B04383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BED08B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1F744EE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4C04393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91363B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57E47B6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735F132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216EBF3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30AAB18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1F68FD8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19D3F9F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742865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4CD3358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5DB8AB32" w14:textId="77777777" w:rsidR="00226077" w:rsidRPr="00C041F0" w:rsidRDefault="00226077" w:rsidP="00226077">
      <w:pPr>
        <w:spacing w:line="360" w:lineRule="auto"/>
        <w:rPr>
          <w:rFonts w:ascii="Verdana" w:hAnsi="Verdana" w:cs="Tahoma"/>
          <w:sz w:val="20"/>
          <w:szCs w:val="20"/>
        </w:rPr>
      </w:pPr>
    </w:p>
    <w:p w14:paraId="108C7762" w14:textId="77777777" w:rsidR="00226077" w:rsidRDefault="00226077" w:rsidP="00226077">
      <w:pPr>
        <w:rPr>
          <w:rFonts w:ascii="Verdana" w:hAnsi="Verdana" w:cs="Tahoma"/>
          <w:b/>
          <w:sz w:val="20"/>
          <w:szCs w:val="20"/>
        </w:rPr>
      </w:pPr>
    </w:p>
    <w:p w14:paraId="77CC9263" w14:textId="77777777" w:rsidR="00226077" w:rsidRDefault="00226077" w:rsidP="00226077">
      <w:pPr>
        <w:rPr>
          <w:rFonts w:ascii="Verdana" w:hAnsi="Verdana" w:cs="Tahoma"/>
          <w:b/>
          <w:sz w:val="20"/>
          <w:szCs w:val="20"/>
        </w:rPr>
      </w:pPr>
    </w:p>
    <w:p w14:paraId="7E18CB1C" w14:textId="77777777" w:rsidR="00226077" w:rsidRDefault="00226077" w:rsidP="00226077">
      <w:pPr>
        <w:rPr>
          <w:rFonts w:ascii="Verdana" w:hAnsi="Verdana" w:cs="Tahoma"/>
          <w:b/>
          <w:sz w:val="20"/>
          <w:szCs w:val="20"/>
        </w:rPr>
      </w:pPr>
    </w:p>
    <w:p w14:paraId="1834E7C9" w14:textId="77777777" w:rsidR="00226077" w:rsidRDefault="00226077" w:rsidP="00226077">
      <w:pPr>
        <w:rPr>
          <w:rFonts w:ascii="Verdana" w:hAnsi="Verdana" w:cs="Tahoma"/>
          <w:b/>
          <w:sz w:val="20"/>
          <w:szCs w:val="20"/>
        </w:rPr>
      </w:pPr>
    </w:p>
    <w:p w14:paraId="40ACD22D" w14:textId="77777777" w:rsidR="00226077" w:rsidRDefault="00226077" w:rsidP="00226077">
      <w:pPr>
        <w:rPr>
          <w:rFonts w:ascii="Verdana" w:hAnsi="Verdana" w:cs="Tahoma"/>
          <w:b/>
          <w:sz w:val="20"/>
          <w:szCs w:val="20"/>
        </w:rPr>
      </w:pPr>
    </w:p>
    <w:p w14:paraId="4107DF1D" w14:textId="77777777" w:rsidR="00226077" w:rsidRDefault="00226077" w:rsidP="00226077">
      <w:pPr>
        <w:rPr>
          <w:rFonts w:ascii="Verdana" w:hAnsi="Verdana" w:cs="Tahoma"/>
          <w:b/>
          <w:sz w:val="20"/>
          <w:szCs w:val="20"/>
        </w:rPr>
      </w:pPr>
    </w:p>
    <w:p w14:paraId="66074269" w14:textId="77777777" w:rsidR="00226077" w:rsidRDefault="00226077" w:rsidP="00226077">
      <w:pPr>
        <w:rPr>
          <w:rFonts w:ascii="Verdana" w:hAnsi="Verdana" w:cs="Tahoma"/>
          <w:b/>
          <w:sz w:val="20"/>
          <w:szCs w:val="20"/>
        </w:rPr>
      </w:pPr>
    </w:p>
    <w:p w14:paraId="3F8B9F0B" w14:textId="77777777" w:rsidR="00226077" w:rsidRDefault="00226077" w:rsidP="00226077">
      <w:pPr>
        <w:rPr>
          <w:rFonts w:ascii="Verdana" w:hAnsi="Verdana" w:cs="Tahoma"/>
          <w:b/>
          <w:sz w:val="20"/>
          <w:szCs w:val="20"/>
        </w:rPr>
      </w:pPr>
    </w:p>
    <w:p w14:paraId="6A614E39" w14:textId="77777777" w:rsidR="00226077" w:rsidRDefault="00226077" w:rsidP="00226077">
      <w:pPr>
        <w:rPr>
          <w:rFonts w:ascii="Verdana" w:hAnsi="Verdana" w:cs="Tahoma"/>
          <w:b/>
          <w:sz w:val="20"/>
          <w:szCs w:val="20"/>
        </w:rPr>
      </w:pPr>
    </w:p>
    <w:p w14:paraId="3202C9C2" w14:textId="77777777" w:rsidR="00226077" w:rsidRDefault="00226077" w:rsidP="00226077">
      <w:pPr>
        <w:rPr>
          <w:rFonts w:ascii="Verdana" w:hAnsi="Verdana" w:cs="Tahoma"/>
          <w:b/>
          <w:sz w:val="20"/>
          <w:szCs w:val="20"/>
        </w:rPr>
      </w:pPr>
    </w:p>
    <w:p w14:paraId="3002E448" w14:textId="77777777" w:rsidR="00226077" w:rsidRDefault="00226077" w:rsidP="00226077">
      <w:pPr>
        <w:rPr>
          <w:rFonts w:ascii="Verdana" w:hAnsi="Verdana" w:cs="Tahoma"/>
          <w:b/>
          <w:sz w:val="20"/>
          <w:szCs w:val="20"/>
        </w:rPr>
      </w:pPr>
    </w:p>
    <w:p w14:paraId="79FC5899"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60DFD97F" w14:textId="77777777" w:rsidR="00226077" w:rsidRPr="00C041F0" w:rsidRDefault="00226077" w:rsidP="00226077">
      <w:pPr>
        <w:rPr>
          <w:rFonts w:ascii="Verdana" w:hAnsi="Verdana" w:cs="Tahoma"/>
          <w:b/>
          <w:sz w:val="20"/>
          <w:szCs w:val="20"/>
        </w:rPr>
      </w:pPr>
    </w:p>
    <w:p w14:paraId="06A7B6F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6B23667D" w14:textId="77777777" w:rsidR="00226077" w:rsidRPr="00C041F0" w:rsidRDefault="00226077" w:rsidP="00226077">
      <w:pPr>
        <w:spacing w:line="360" w:lineRule="auto"/>
        <w:rPr>
          <w:rFonts w:ascii="Verdana" w:hAnsi="Verdana" w:cs="Tahoma"/>
          <w:sz w:val="20"/>
          <w:szCs w:val="20"/>
        </w:rPr>
      </w:pPr>
    </w:p>
    <w:p w14:paraId="481FC92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6751E90" w14:textId="77777777" w:rsidR="00226077" w:rsidRPr="00C041F0" w:rsidRDefault="00226077" w:rsidP="00226077">
      <w:pPr>
        <w:spacing w:line="360" w:lineRule="auto"/>
        <w:rPr>
          <w:rFonts w:ascii="Verdana" w:hAnsi="Verdana" w:cs="Tahoma"/>
          <w:sz w:val="20"/>
          <w:szCs w:val="20"/>
        </w:rPr>
      </w:pPr>
    </w:p>
    <w:p w14:paraId="562226AB"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77325C56" w14:textId="77777777" w:rsidR="00226077" w:rsidRPr="00C041F0" w:rsidRDefault="00226077" w:rsidP="00226077">
      <w:pPr>
        <w:rPr>
          <w:rFonts w:ascii="Verdana" w:hAnsi="Verdana" w:cs="Tahoma"/>
          <w:b/>
          <w:sz w:val="20"/>
          <w:szCs w:val="20"/>
        </w:rPr>
      </w:pPr>
    </w:p>
    <w:p w14:paraId="620D56D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4CA2D6F" w14:textId="77777777" w:rsidR="00226077" w:rsidRPr="00C041F0" w:rsidRDefault="00226077" w:rsidP="00226077">
      <w:pPr>
        <w:spacing w:line="360" w:lineRule="auto"/>
        <w:rPr>
          <w:rFonts w:ascii="Verdana" w:hAnsi="Verdana" w:cs="Tahoma"/>
          <w:sz w:val="20"/>
          <w:szCs w:val="20"/>
        </w:rPr>
      </w:pPr>
    </w:p>
    <w:p w14:paraId="4B3DCA4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1C86B0AF" w14:textId="77777777" w:rsidR="00226077" w:rsidRPr="00C041F0" w:rsidRDefault="00226077" w:rsidP="00226077">
      <w:pPr>
        <w:spacing w:line="360" w:lineRule="auto"/>
        <w:rPr>
          <w:rFonts w:ascii="Verdana" w:hAnsi="Verdana" w:cs="Tahoma"/>
          <w:sz w:val="20"/>
          <w:szCs w:val="20"/>
        </w:rPr>
      </w:pPr>
    </w:p>
    <w:p w14:paraId="7634F2B4" w14:textId="77777777" w:rsidR="00226077" w:rsidRPr="00C041F0" w:rsidRDefault="00226077" w:rsidP="00226077">
      <w:pPr>
        <w:rPr>
          <w:rFonts w:ascii="Verdana" w:hAnsi="Verdana" w:cs="Tahoma"/>
          <w:sz w:val="20"/>
          <w:szCs w:val="20"/>
        </w:rPr>
      </w:pPr>
    </w:p>
    <w:p w14:paraId="684FC804" w14:textId="77777777" w:rsidR="00226077" w:rsidRPr="00C041F0" w:rsidRDefault="00226077" w:rsidP="00226077">
      <w:pPr>
        <w:spacing w:line="360" w:lineRule="auto"/>
        <w:jc w:val="both"/>
        <w:rPr>
          <w:rFonts w:ascii="Verdana" w:hAnsi="Verdana" w:cs="Tahoma"/>
          <w:sz w:val="20"/>
          <w:szCs w:val="20"/>
        </w:rPr>
      </w:pPr>
    </w:p>
    <w:p w14:paraId="57B93F8E" w14:textId="77777777" w:rsidR="00226077" w:rsidRPr="00C041F0" w:rsidRDefault="00226077" w:rsidP="00226077">
      <w:pPr>
        <w:rPr>
          <w:rFonts w:ascii="Verdana" w:hAnsi="Verdana" w:cs="Tahoma"/>
          <w:sz w:val="20"/>
          <w:szCs w:val="20"/>
        </w:rPr>
      </w:pPr>
    </w:p>
    <w:p w14:paraId="78C81F52"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A7C1" w14:textId="77777777" w:rsidR="005E1AF7" w:rsidRDefault="005E1AF7">
      <w:r>
        <w:separator/>
      </w:r>
    </w:p>
  </w:endnote>
  <w:endnote w:type="continuationSeparator" w:id="0">
    <w:p w14:paraId="5FC5610E" w14:textId="77777777" w:rsidR="005E1AF7" w:rsidRDefault="005E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E7B7" w14:textId="79D6B276"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922A68">
      <w:rPr>
        <w:rStyle w:val="PageNumber"/>
        <w:rFonts w:ascii="Verdana" w:hAnsi="Verdana"/>
        <w:b/>
        <w:noProof/>
        <w:sz w:val="16"/>
        <w:szCs w:val="16"/>
      </w:rPr>
      <w:t>9</w:t>
    </w:r>
    <w:r w:rsidRPr="00B80492">
      <w:rPr>
        <w:rStyle w:val="PageNumber"/>
        <w:rFonts w:ascii="Verdana" w:hAnsi="Verdana"/>
        <w:b/>
        <w:sz w:val="16"/>
        <w:szCs w:val="16"/>
      </w:rPr>
      <w:fldChar w:fldCharType="end"/>
    </w:r>
  </w:p>
  <w:p w14:paraId="6B083C55"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F242" w14:textId="77777777" w:rsidR="005E1AF7" w:rsidRDefault="005E1AF7">
      <w:r>
        <w:separator/>
      </w:r>
    </w:p>
  </w:footnote>
  <w:footnote w:type="continuationSeparator" w:id="0">
    <w:p w14:paraId="033C237F" w14:textId="77777777" w:rsidR="005E1AF7" w:rsidRDefault="005E1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9422B7"/>
    <w:multiLevelType w:val="hybridMultilevel"/>
    <w:tmpl w:val="35D241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D5B53C2"/>
    <w:multiLevelType w:val="hybridMultilevel"/>
    <w:tmpl w:val="F62A5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11D1736"/>
    <w:multiLevelType w:val="hybridMultilevel"/>
    <w:tmpl w:val="524A6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4980589"/>
    <w:multiLevelType w:val="hybridMultilevel"/>
    <w:tmpl w:val="2BEA2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31CC096D"/>
    <w:multiLevelType w:val="hybridMultilevel"/>
    <w:tmpl w:val="A7EA26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4E71D68"/>
    <w:multiLevelType w:val="hybridMultilevel"/>
    <w:tmpl w:val="A24E27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9731806"/>
    <w:multiLevelType w:val="multilevel"/>
    <w:tmpl w:val="35D241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15:restartNumberingAfterBreak="0">
    <w:nsid w:val="4E1713F6"/>
    <w:multiLevelType w:val="hybridMultilevel"/>
    <w:tmpl w:val="E2461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1434C24"/>
    <w:multiLevelType w:val="hybridMultilevel"/>
    <w:tmpl w:val="0E286B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AE72119"/>
    <w:multiLevelType w:val="hybridMultilevel"/>
    <w:tmpl w:val="F3E8C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B104D48"/>
    <w:multiLevelType w:val="hybridMultilevel"/>
    <w:tmpl w:val="0CB4B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CE3339D"/>
    <w:multiLevelType w:val="hybridMultilevel"/>
    <w:tmpl w:val="8256A4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AA68CD"/>
    <w:multiLevelType w:val="hybridMultilevel"/>
    <w:tmpl w:val="A0AC6B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4C73FB2"/>
    <w:multiLevelType w:val="hybridMultilevel"/>
    <w:tmpl w:val="8902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9"/>
  </w:num>
  <w:num w:numId="2">
    <w:abstractNumId w:val="45"/>
  </w:num>
  <w:num w:numId="3">
    <w:abstractNumId w:val="39"/>
  </w:num>
  <w:num w:numId="4">
    <w:abstractNumId w:val="31"/>
  </w:num>
  <w:num w:numId="5">
    <w:abstractNumId w:val="46"/>
  </w:num>
  <w:num w:numId="6">
    <w:abstractNumId w:val="28"/>
  </w:num>
  <w:num w:numId="7">
    <w:abstractNumId w:val="30"/>
  </w:num>
  <w:num w:numId="8">
    <w:abstractNumId w:val="35"/>
  </w:num>
  <w:num w:numId="9">
    <w:abstractNumId w:val="29"/>
  </w:num>
  <w:num w:numId="10">
    <w:abstractNumId w:val="38"/>
  </w:num>
  <w:num w:numId="11">
    <w:abstractNumId w:val="33"/>
  </w:num>
  <w:num w:numId="12">
    <w:abstractNumId w:val="48"/>
  </w:num>
  <w:num w:numId="13">
    <w:abstractNumId w:val="40"/>
  </w:num>
  <w:num w:numId="14">
    <w:abstractNumId w:val="44"/>
  </w:num>
  <w:num w:numId="15">
    <w:abstractNumId w:val="36"/>
  </w:num>
  <w:num w:numId="16">
    <w:abstractNumId w:val="41"/>
  </w:num>
  <w:num w:numId="17">
    <w:abstractNumId w:val="32"/>
  </w:num>
  <w:num w:numId="18">
    <w:abstractNumId w:val="34"/>
  </w:num>
  <w:num w:numId="19">
    <w:abstractNumId w:val="47"/>
  </w:num>
  <w:num w:numId="20">
    <w:abstractNumId w:val="42"/>
  </w:num>
  <w:num w:numId="21">
    <w:abstractNumId w:val="43"/>
  </w:num>
  <w:num w:numId="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7274D"/>
    <w:rsid w:val="0009289F"/>
    <w:rsid w:val="00097984"/>
    <w:rsid w:val="000A352C"/>
    <w:rsid w:val="000A5431"/>
    <w:rsid w:val="000B12E3"/>
    <w:rsid w:val="000B1636"/>
    <w:rsid w:val="000B1B56"/>
    <w:rsid w:val="000B5133"/>
    <w:rsid w:val="000B5E0B"/>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41BAF"/>
    <w:rsid w:val="001479C8"/>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275F6"/>
    <w:rsid w:val="00232FC0"/>
    <w:rsid w:val="00233F38"/>
    <w:rsid w:val="0023446E"/>
    <w:rsid w:val="0023641F"/>
    <w:rsid w:val="00240DBB"/>
    <w:rsid w:val="00244CE9"/>
    <w:rsid w:val="00245959"/>
    <w:rsid w:val="00245E2A"/>
    <w:rsid w:val="002529D7"/>
    <w:rsid w:val="00255491"/>
    <w:rsid w:val="00266529"/>
    <w:rsid w:val="00273C33"/>
    <w:rsid w:val="00275E9D"/>
    <w:rsid w:val="0028075B"/>
    <w:rsid w:val="00281A02"/>
    <w:rsid w:val="00281ED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4583C"/>
    <w:rsid w:val="00351B91"/>
    <w:rsid w:val="00361DEE"/>
    <w:rsid w:val="00366AD9"/>
    <w:rsid w:val="00374CBE"/>
    <w:rsid w:val="00383552"/>
    <w:rsid w:val="003A537B"/>
    <w:rsid w:val="003B5A24"/>
    <w:rsid w:val="003C0671"/>
    <w:rsid w:val="003D7A0B"/>
    <w:rsid w:val="003E387E"/>
    <w:rsid w:val="003E4E9F"/>
    <w:rsid w:val="003F155C"/>
    <w:rsid w:val="003F2723"/>
    <w:rsid w:val="003F4C4D"/>
    <w:rsid w:val="00411B20"/>
    <w:rsid w:val="00422AE5"/>
    <w:rsid w:val="00432059"/>
    <w:rsid w:val="004354ED"/>
    <w:rsid w:val="0044019A"/>
    <w:rsid w:val="0044226D"/>
    <w:rsid w:val="00456C77"/>
    <w:rsid w:val="00457262"/>
    <w:rsid w:val="00464C21"/>
    <w:rsid w:val="00470A54"/>
    <w:rsid w:val="00493D84"/>
    <w:rsid w:val="004A048C"/>
    <w:rsid w:val="004B40B6"/>
    <w:rsid w:val="004C633F"/>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5DB0"/>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1228"/>
    <w:rsid w:val="005C4636"/>
    <w:rsid w:val="005D26DF"/>
    <w:rsid w:val="005D28EA"/>
    <w:rsid w:val="005D51D5"/>
    <w:rsid w:val="005D52B7"/>
    <w:rsid w:val="005D6E41"/>
    <w:rsid w:val="005E0A83"/>
    <w:rsid w:val="005E1AF7"/>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0699B"/>
    <w:rsid w:val="008103B1"/>
    <w:rsid w:val="008107A4"/>
    <w:rsid w:val="008107AE"/>
    <w:rsid w:val="00812198"/>
    <w:rsid w:val="008214EF"/>
    <w:rsid w:val="0082322F"/>
    <w:rsid w:val="008322B3"/>
    <w:rsid w:val="008322E2"/>
    <w:rsid w:val="00837C44"/>
    <w:rsid w:val="00843286"/>
    <w:rsid w:val="00846277"/>
    <w:rsid w:val="00852ABC"/>
    <w:rsid w:val="00862E15"/>
    <w:rsid w:val="00864CC8"/>
    <w:rsid w:val="00865C17"/>
    <w:rsid w:val="008779FD"/>
    <w:rsid w:val="00880B89"/>
    <w:rsid w:val="00887C17"/>
    <w:rsid w:val="00890790"/>
    <w:rsid w:val="008914F2"/>
    <w:rsid w:val="008921EF"/>
    <w:rsid w:val="00893EF7"/>
    <w:rsid w:val="00894CF4"/>
    <w:rsid w:val="008A2ADB"/>
    <w:rsid w:val="008B1919"/>
    <w:rsid w:val="008B2E99"/>
    <w:rsid w:val="008B40A1"/>
    <w:rsid w:val="008B4D35"/>
    <w:rsid w:val="008B7ECB"/>
    <w:rsid w:val="008C46B9"/>
    <w:rsid w:val="008C5FE6"/>
    <w:rsid w:val="008D0E57"/>
    <w:rsid w:val="008D2D08"/>
    <w:rsid w:val="008D5873"/>
    <w:rsid w:val="008E546C"/>
    <w:rsid w:val="008F6361"/>
    <w:rsid w:val="00900221"/>
    <w:rsid w:val="00901F2D"/>
    <w:rsid w:val="009031A0"/>
    <w:rsid w:val="009071AC"/>
    <w:rsid w:val="00915AAC"/>
    <w:rsid w:val="00921BB4"/>
    <w:rsid w:val="00922A68"/>
    <w:rsid w:val="00934E01"/>
    <w:rsid w:val="009353EB"/>
    <w:rsid w:val="0093698A"/>
    <w:rsid w:val="00942655"/>
    <w:rsid w:val="00947970"/>
    <w:rsid w:val="00953EE5"/>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9F7B15"/>
    <w:rsid w:val="00A016C7"/>
    <w:rsid w:val="00A05461"/>
    <w:rsid w:val="00A076AE"/>
    <w:rsid w:val="00A1355F"/>
    <w:rsid w:val="00A217D1"/>
    <w:rsid w:val="00A21C2C"/>
    <w:rsid w:val="00A30A4A"/>
    <w:rsid w:val="00A337DA"/>
    <w:rsid w:val="00A4254E"/>
    <w:rsid w:val="00A562EE"/>
    <w:rsid w:val="00A577FA"/>
    <w:rsid w:val="00A6660D"/>
    <w:rsid w:val="00A74552"/>
    <w:rsid w:val="00A81BF2"/>
    <w:rsid w:val="00A9216C"/>
    <w:rsid w:val="00A92A8D"/>
    <w:rsid w:val="00AB1BB4"/>
    <w:rsid w:val="00AB262B"/>
    <w:rsid w:val="00AB3C5A"/>
    <w:rsid w:val="00AB4A51"/>
    <w:rsid w:val="00AB7CA7"/>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2A0C"/>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43BA"/>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77F1B"/>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23"/>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5541"/>
    <w:rsid w:val="00FB6B02"/>
    <w:rsid w:val="00FB787F"/>
    <w:rsid w:val="00FC0E07"/>
    <w:rsid w:val="00FC7FFE"/>
    <w:rsid w:val="00FD36DA"/>
    <w:rsid w:val="00FD57E6"/>
    <w:rsid w:val="00FD6185"/>
    <w:rsid w:val="00FD63EC"/>
    <w:rsid w:val="00FE128E"/>
    <w:rsid w:val="00FF6C3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BEA5C8"/>
  <w15:docId w15:val="{D3E4D42A-7E10-403F-B043-CE732080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left" w:pos="0"/>
      </w:tabs>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806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4:59.325"/>
    </inkml:context>
    <inkml:brush xml:id="br0">
      <inkml:brushProperty name="width" value="0.025" units="cm"/>
      <inkml:brushProperty name="height" value="0.025" units="cm"/>
    </inkml:brush>
  </inkml:definitions>
  <inkml:trace contextRef="#ctx0" brushRef="#br0">22 230 5376,'-6'0'2112,"6"0"-1152,-5 6 0,5-6 1664,-6 0-1408,6 0 704,0 0-1184,-5-6 447,5 1-671,0-1 352,0-5-512,5 0 128,1 0-320,-1-5 64,6 5-128,-5 0-64,5 0 0,-1 5 32,1-4-32,0 4-32,0 6 32,0 0 320,-5 0-192,5 0 480,-6 6-352,0-1 160,-5 0-288,6 12 64,-6-1-128,5 1 96,-5-1-128,0 1 32,-5-1-32,5 1 96,-6-1-96,1 1-32,-6-1 0,6 6 32,-1-11-32,-5 5 256,6 1-160,-1-6 32,-5 0-96,6 0-128,-1 0 32,6-6 32,0 6 0,6 0 0,-6 0 0,11-11 64,-6 5-32,6 1 256,0-6-160,0 5 320,0-5-256,0 6 32,0-6-128,5 5 0,-5-5-32,0 6-1120,-6-6 608,6 0-5408,-5 0 3233,-1-6-4737,1 6 4192</inkml:trace>
  <inkml:trace contextRef="#ctx0" brushRef="#br0" timeOffset="563">432 169 11392,'-6'-5'4288,"6"5"-2305,-5-11-1247,5 11 1664,-5 0-1376,5 0 352,-6 0-832,1 0 192,-1 5-448,-5-5-160,1 0-64,-1 6-64,0 5 0,0 0 0,0 0 0,6 5-96,-6 1 64,5 10-128,1 1 96,5-12 32,0-10 32,11-6-96,-6-6 64,6 6 32,-6 0 0,12-5 64,-6 5-32,5 0 128,-5 5-96,0 1 128,-6-1-128,6 6 32,-6 0-32,-5 0 32,0 0-64,-5 0 128,5 5-96,-5-5-32,-6 0 0,5 0-32,-5 0 0,6-5-224,-6-1 128,0 1-2208,6-1 1248,-1 1-4831,6-6 3295,0-6-3648,0 6 3584</inkml:trace>
  <inkml:trace contextRef="#ctx0" brushRef="#br0" timeOffset="3513">653 0 9728,'-6'0'3584,"6"0"-1920,0 11-1088,0-6 1599,-5 1-1215,5 5 736,0 5-1024,-5 1 512,-1 4-704,6 7 320,-5 5-480,-1 5 320,1-5-352,-1 5 128,1-5-256,-1 11 128,1-12-160,5 1 64,-6-6-96,1 1-1184,5-6 576,-6 0-4000,6-6 2496,0-5-5119,0 0 4031</inkml:trace>
  <inkml:trace contextRef="#ctx0" brushRef="#br0" timeOffset="3514">801 175 10496,'0'-17'3936,"0"17"-2112,-5 11-993,-1-11 1569,1 6-1344,5-1 64,-6 1-736,1 5-96,-1 0-160,-5 0-32,6 0-32,-1 5-64,1 6 32,-1 0-32,6-6 0,0 6 0,0 0 0,0-6 0,6 1 0,-1-6 64,1 0-32,5-11 64,0 0-64,0-11-32,0 5 32,0-5 160,-6-5-96,1-1 544,-6-4-384,5-1 544,-5 11-480,0-11 160,-5 11-320,-1 0-64,1 6-64,-6-1-608,5 6 320,1 0-2560,-6 6 1536,11-1-4735,-6 0 3391,12 1-3328,-6-1 3424</inkml:trace>
  <inkml:trace contextRef="#ctx0" brushRef="#br0" timeOffset="3515">916 186 7040,'0'5'2720,"0"-5"-1472,17-16-832,-12 10 864,-5 6-768,11 0-32,0-5-320,0 5-160,0-6-32,6-4 32,-6 10 0,-1-11 1120,1 11-608,-5-6 1407,-1 6-1087,6 0 736,-11 6-896,6-1 320,-6 6-544,0 5 576,-6 1-576,6 5 544,-5 0-544,5 5 32,-6-5-288,1 5-32,-1 1-96,1-1-256,-1-5 96,6-6-2016,-5 6 1184,0-6-6463,5-5 4095</inkml:trace>
  <inkml:trace contextRef="#ctx0" brushRef="#br0" timeOffset="3516">1328 0 10368,'-6'0'3872,"6"0"-2112,-5 11-1153,5-6 1569,0 1-1248,-6-1 352,1 1-800,5 10 160,-6 1-384,-5 4 288,6 1-320,-6 11 32,5 0-160,-5 0 0,0 5-32,0 0 96,0 1-96,0-1-32,0-5 0,6-1-608,-6-4 320,6 5-2432,-6-1 1472</inkml:trace>
  <inkml:trace contextRef="#ctx0" brushRef="#br0" timeOffset="3517">1382 153 10368,'0'-16'3936,"0"16"-2112,-5 11-1153,5-6 1633,0 0-1344,-6 6 544,6 0-928,-5 11 352,5-5-576,0 10 128,-6 0-320,6 1 0,-5-1-96,5 0-480,-5-5 224,5 0-2784,-6-5 1600,6-7-5663,-5-4 3935</inkml:trace>
  <inkml:trace contextRef="#ctx0" brushRef="#br0" timeOffset="3518">1393 219 12416,'0'-6'4639,"0"6"-2495,6 0-2144,-1 0 928,-5 0-640,11 0-64,0-5-160,6 5-64,-6-6 32,5 1 32,1-1-32,5-5 64,-6 6-64,0-6 64,1 5-64,-1-4 416,-5 10-256,0-6 704,0 1-512,-5 5 512,-1 5-480,1 1 256,-6 4-384,0 12 256,0-5-288,-6 10 128,6 0-224,-5 6 0,-1-5-96,1 4-256,-1 1 96,1-11-2624,-1 0 1472,6 0-6591,-5-6 4351</inkml:trace>
  <inkml:trace contextRef="#ctx0" brushRef="#br0" timeOffset="3848">1004 307 5504,'-11'10'2112,"11"-10"-1152,-6 0 288,6 0 1856,-5 6-1664,5-6 448,0 0-1153,0 0-95,0 0-352,5 0-64,6 0-128,0 0 160,-6 5-160,6-10-1088,0 5 544,5-6-5055,-5 1 3039</inkml:trace>
  <inkml:trace contextRef="#ctx0" brushRef="#br0" timeOffset="4288">1520 322 7168,'-6'0'2720,"6"0"-1472,6-5-416,-1 5 1632,-5 0-1376,6-6 255,-6 6-831,5 0-32,1-5-288,5 0-256,-1 5 32,1-5-4287,0 5 2335,6-6-3968,-6 1 3392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09.609"/>
    </inkml:context>
    <inkml:brush xml:id="br0">
      <inkml:brushProperty name="width" value="0.025" units="cm"/>
      <inkml:brushProperty name="height" value="0.025" units="cm"/>
    </inkml:brush>
  </inkml:definitions>
  <inkml:trace contextRef="#ctx0" brushRef="#br0">5 132 8064,'-5'0'3072,"5"0"-1664,0 16-736,0-16 1536,0 0-1280,0-5 511,0-1-895,5-5 192,1 6-416,-1-12 224,1 6-288,10-11 128,-5 0-224,11 6 64,-11 5-128,5 6 0,0-1-32,-5 6 224,-6 6-160,1 4 160,-6 7-160,-6-1 64,1 1-96,0 5 96,-6-6-128,0 12 192,0-1-160,-11 17 96,6 0-96,-1-11 0,1-6-32,11-5 32,-1-6-64,6 1 64,0-6-64,6-6 128,-1 6-96,1-11 128,4 6-128,1-6 32,6 0-32,-1-6-1888,-5 6 992,11 0-6271,-6-5 3935</inkml:trace>
  <inkml:trace contextRef="#ctx0" brushRef="#br0" timeOffset="425">422 17 9984,'-17'-6'3680,"17"6"-1984,-11 0-928,11 0 1823,-5 0-1471,-6 6 448,6-1-960,-6 0-32,0 1-384,0 5-32,5 5-96,-5-5-64,6 0 32,-6 5-128,5-5 64,6 0 32,-5 0 0,10 0 0,-5-5 0,6 5-96,-1-6 64,12 1 96,-6-1-32,5 0 192,-5 6-128,0-5 320,0 5-224,-6 5 160,-5 6-192,0 0 64,-5 5-128,-6-10 96,0-1-128,0-5 32,-5 6-32,-1-6-960,1-1 480,5-4-3776,0-1 2304,5 1-5151,1-6 3967</inkml:trace>
  <inkml:trace contextRef="#ctx0" brushRef="#br0" timeOffset="684">576 0 9728,'0'0'3584,"0"0"-1920,-6 5-800,6-5 1599,0 6-1407,-5 5 512,-1 0-992,6 5 416,-5 6-576,-1 11 192,1-6-352,-1 12 128,1-6-224,-1 10 224,-5-4-256,6-1 32,-6-5-96,5 5-1376,-4-10 704,10-7-6655,-6-4 3999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4:01.883"/>
    </inkml:context>
    <inkml:brush xml:id="br0">
      <inkml:brushProperty name="width" value="0.025" units="cm"/>
      <inkml:brushProperty name="height" value="0.025" units="cm"/>
    </inkml:brush>
  </inkml:definitions>
  <inkml:trace contextRef="#ctx0" brushRef="#br0">15 691 11136,'-3'3'4128,"0"0"-2241,0-3-1343,0-3 1056,0 0-320,6-6 32,0-5-544,0-10-192,3-5-352,3-13 256,2-2 224,4-6-352,6-3-128,-1 3-128,1 3 0,-4 3-128,4 6-64,-4 9-96,1 5 32,-3 9-64,-3 9 64,-1 12 576,-2 15 288,-3 8-160,0 10 32,0 5-352,0 0-64,0-3-32,-4-3 64,4-3 96,-3-5 64,0-1-160,3-5-128,-3-4-128,3-5 32,-3-3-128,0-6-32,3-3 0,0-6 128,-3-6-32,2-3 32,1-2-96,-3-1 32,3 3 0,-3 3 64,0 6 160,0 0 32,0 6 96,0 0-64,3 0 0,0 3-192,-1-3 32,1 0-64,6 0 0,-3-6 0,3 0 0,2-3-96,1 3-32,0 0 96,2-3 32,-2 3-32,0 0 64,-1 0 96,1-2 32,0-4-128,-3 3 32,2 0 0,-2 0 64,-3 0 32,0 3 32,-3-3-64,-1 3 32,-5 0 64,-3 1 64,-2 2-32,-4 0 32,0 2 0,0 1 96,-3 3-160,6 0-96,1 3-128,2-3-32,3 3-160,0-3-64,3-1-192,5-2-32,1 0-192,0-3-64,3-3 64,-3 3 96,-1-3 320,-5 1 96,0-1 416,0 3 192,-3-3-32,0 3 32,0 0-160,3 0-64,0-3-160,3 0-64,3-3 96,0-3 32,2-3 0,4 1-64,0-4 32,2-6-32,-2-2 0,0-4 64,0-8-256,-4-3-32,-2-9 192,-3 0 64,-3-3 32,-3 6-64,-3 5 288,0 7 192,-3 8 64,0 7-32,0 11-352,-2 6-64,-4 21 32,3 14 64,0 15 128,3 9 32,3-3-160,6-4-64,6-4-224,3-7-64,-3-6-96,3-6 0,-1-8-288,-2-6-32,0-4 0,3-2 32,-4-3 320,1-6 96,3-6 32,3-3 0,-1-2-32,4-4 96,0 3-64,2 0-32,4 1 448,-1 5 160,1 0 192,2 3 128,4-3-224,-1 6-96,0-6-256,1 0-96,-1 0-64,0-2 32,-2-1-480,-1 3-160,-5-3-640,0 3-192,-7 0-2688,1 0-1087,-9 1-577</inkml:trace>
  <inkml:trace contextRef="#ctx0" brushRef="#br0" timeOffset="159">1182 217 18175,'-12'-9'6752,"12"3"-3648,-6 0-3808,6 4 864,3-4-1632,0-6-544,3 0-3552,0-2-1599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5.487"/>
    </inkml:context>
    <inkml:brush xml:id="br0">
      <inkml:brushProperty name="width" value="0.025" units="cm"/>
      <inkml:brushProperty name="height" value="0.025" units="cm"/>
    </inkml:brush>
  </inkml:definitions>
  <inkml:trace contextRef="#ctx0" brushRef="#br0">136 6 11264,'-17'-6'4224,"17"6"-2305,-10 11-1535,4-5 1568,6-1-1152,-11 6 544,6 5-800,-6 6 352,6 0-544,-6 11 192,0-1-320,0 7 0,0-7-128,6 7 96,-1-1-128,1-5-1024,0-6 544,-1 0-4000,6-5 2432,0-11-4991,0 0 3935</inkml:trace>
  <inkml:trace contextRef="#ctx0" brushRef="#br0" timeOffset="390">262 120 8448,'-5'-5'3232,"5"5"-1728,0 5-896,0 1 1472,0-1-1185,-6 6 737,6 0-992,0 5 512,-5 1-672,-1 10 160,6-5-352,-5 5-96,0-5-128,5-6-2176,0 6 1184,0-11-5631,0 0 3647</inkml:trace>
  <inkml:trace contextRef="#ctx0" brushRef="#br0" timeOffset="719">324 181 9984,'0'-6'3776,"0"6"-2048,6 0-1728,-1 0 896,-5 0-609,11 0 161,-6 0-288,12-5 64,-6-1-128,5 1 448,1-1-320,4-5 832,-4 0-608,-1 6 640,1-1-608,-6 1 384,0 5-512,-1 0 192,-4 5-320,-1 6-64,1 0-96,-12 6 32,6 5-64,-5 5-32,-1-5 32,1 11-384,-6-6 192,6-5-2048,-1 0 1216,-5-6-5855,6 1 3807</inkml:trace>
  <inkml:trace contextRef="#ctx0" brushRef="#br0" timeOffset="963">396 328 12800,'-6'-6'4735,"6"6"-2559,0 0-1760,6-5 1344,-6 5-1088,0 0 480,5 0-704,11-6 320,-5 1-448,17 0-32,-12-1-160,11 1-800,1 0 384,-7-6-4352,7 6 2560,-7-1-5471,-4 6 4287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4.193"/>
    </inkml:context>
    <inkml:brush xml:id="br0">
      <inkml:brushProperty name="width" value="0.025" units="cm"/>
      <inkml:brushProperty name="height" value="0.025" units="cm"/>
    </inkml:brush>
  </inkml:definitions>
  <inkml:trace contextRef="#ctx0" brushRef="#br0">153 5 10240,'0'-5'3872,"0"5"-2112,-6 11-1280,1-11 1695,0 5-1247,-1 12 608,1-6-896,-6 11 192,0 5-480,0 6 96,0 0-288,-5 11 64,5-6-128,0 0 0,0 1-32,0-1-672,5-10 320,1-1-3968,0-5 2336,-1-11-5183,6 0 4031</inkml:trace>
  <inkml:trace contextRef="#ctx0" brushRef="#br0" timeOffset="394">290 121 9984,'0'-11'3680,"0"11"-1984,0 0-1568,-5 0 1759,-1 6-1151,1-1 1024,-1 0-1024,-5 6 288,6 0-640,-6 11 96,5-5-320,-5 5-64,6-1-64,-1 1-32,1 6 0,5-1 0,0-5 0,0 0 0,5-6 0,1 1 128,5-1-64,0-10 128,0-6-128,5-6 128,-5 1-128,5-12 128,-10 1-128,-1-6 320,1 0-192,-6 0-32,-6 0-96,1 6-128,-6-1 32,0 1-960,0 5 544,0 6-3712,6-1 2336,-6 6-5023,5 0 3871</inkml:trace>
  <inkml:trace contextRef="#ctx0" brushRef="#br0" timeOffset="736">379 253 9600,'6'-6'3584,"-6"6"-1920,10-11-1792,-4 11 1024,-6 0-608,11-5 351,0 5-351,5-6 64,-5 1-224,11-1 704,-5 1-448,-1-1 1088,1-5-832,-1 6 544,-5-1-672,0 6 128,-5-5-352,-1 10 32,1-5-192,-6 11-128,0 0-32,-6 6 96,1 5-32,-1 0 192,1 5-128,-6-5-256,5 0 96,-5 5-1344,0-10 800,6-1-3840,-6 1 2465,5-12-4417,1 1 3648</inkml:trace>
  <inkml:trace contextRef="#ctx0" brushRef="#br0" timeOffset="900">433 384 8704,'0'5'3232,"0"-5"-1728,0 0-128,0 0 2399,-5 6-2047,10-6 608,-5 0-1440,0 0-160,6 0-448,-1 0-128,6 0-96,0 0-1536,5-6 800,0 6-6559,0-5 3999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3.339"/>
    </inkml:context>
    <inkml:brush xml:id="br0">
      <inkml:brushProperty name="width" value="0.025" units="cm"/>
      <inkml:brushProperty name="height" value="0.025" units="cm"/>
    </inkml:brush>
  </inkml:definitions>
  <inkml:trace contextRef="#ctx0" brushRef="#br0">11 71 6144,'-5'0'2272,"5"0"-1216,-6 0-32,6 0 1920,0 0-1568,0-5 735,0-1-1247,6-5 0,-6 6-512,16-6-160,-5 0-96,5 0-96,6 6 32,0-1 96,-11 6-64,5 6 320,-5 5-192,0 5 256,-6 6-256,-5 5 256,0-5-256,-5 0 256,-1-5-256,-10 5 256,5 0-256,-5 5 256,-1 0-256,7 1 32,-1-1-128,5-5 0,1 0-32,10-11 96,-5 0-96,11-6 128,0 1-128,11 5 128,-6-6-128,6 1-672,-6-6 352,6-6-3808,0 1 2272,0-17-5343,5 5 4031</inkml:trace>
  <inkml:trace contextRef="#ctx0" brushRef="#br0" timeOffset="405">465 60 10880,'-6'-11'4032,"6"11"-2177,-5 0-1183,0 0 1632,5 6-1344,-6-1 416,-5 1-864,6 4 224,-6 7-448,0-1 0,-5-5-192,5 6-64,0-7 0,6-4-32,-1 5 0,1-6-160,-1 1 96,6-1-32,0 6 32,11-5 0,-5 5 0,10-11 128,0 5-32,1 0 128,-7 1-96,1 5 320,0 0-192,-5 0 448,-6 5-352,0 6 160,-6 0-288,1 16 0,-12-11-96,7-5-64,-7 0 32,7-17-1088,-1 1 576,0-12-4960,0 1 3008,5 5-5151,1-6 4287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3:00.422"/>
    </inkml:context>
    <inkml:brush xml:id="br0">
      <inkml:brushProperty name="width" value="0.025" units="cm"/>
      <inkml:brushProperty name="height" value="0.025" units="cm"/>
    </inkml:brush>
  </inkml:definitions>
  <inkml:trace contextRef="#ctx0" brushRef="#br0">0 1412 6400,'0'3'2464,"0"-3"-1344,3-8-544,-3 5 1216,2 1-992,4-4 544,-4-2-832,11-5 320,-2 0-512,10-13-33,0-1-159,29-39-32,1 0-32,4-3 160,-10 8-128,0 1 256,-8 12-224,-5 6 32,-8 10-96,-6 8-64,-7 11 32,-9 8 32,-4 5-32,-14 18 544,-3 6-320,-10 21 832,-2 0-640,-6 10 384,2-7-512,11-8-96,3-9-128,5-7-288,6-3 96,5-8-96,-1 1 96,9-12 64,2-2 32,11-10-448,-3-3 256,0-3-416,1 2 352,-4 4 64,-2 2 96,-5 5-64,-3 6 96,-3 5-32,-2 0 32,-3 8 0,3-3 0,-1 0 0,-2-2 0,8-6 64,0-2 0,3-6-224,2-2 128,6-6-800,-3 3 480,2-2-863,-2 2 735,0 5-32,-2 0 352,-1 3 224,-5 3 0,3 0 288,-3-1-160,0 1 160,0 0-160,2-6-64,1 3-32,2-5-320,0 2 160,1 0-320,-1 1 288,0 2-96,1 2 160,-4-2 64,1 6 32,-1-4 64,-2 1-32,3-3 64,0-3-64,-1-2 64,4-3-64,-1-2-32,0 2 32,3-3-128,-2 6 64,-4 2 32,1 3 0,-3 3 416,0 5-224,0-3 704,-3 0-512,3-2 159,0 2-287,0-7-256,0 2 0,5-8 0,1 2 0,4-2 0,-2 3 0,0-3-160,0 5 96,0 1-96,-5 2 65,2-3 350,-2 3-159,2-5 480,0-3-320,3-3 160,-3-2-256,9-8-64,1 0-64,1 2-32,-2-2 0,-1 5 64,0 3-32,-5 5-32,-3 6 96,-2 7 128,-8 16 128,-9 13-416,-1 6 32,-4 0 640,0-1-352,4-7 768,1-3-576,1 3 128,0-8-320,13-27 96,3-10-192,15-32-64,6-11-64,24-36-32,4-6-224,7 8-96,-1 13 96,-3 14 64,-10 15 96,-13 19-192,-14 16 32,-18 21 224,-18 21 224,-24 35 608,-27 33 256,21-31 352,3 1-768,3-7 416,0-1-640,-11 12-160,5-8-192,40-60-352,19-21 128,39-43-32,24-11-800,11 6-384,-3 19-1536,-11 15-544,-18 16 1792,-21 16 353,-19 16 447,-21 18 7135,-3 6-3455,-23 31 384,-6-2-1952,-2 5-672,5-13-384,11-13-1152,7-14 512,16-18-1536,6-11 1088,21-23-2208,2-6 1728,17-8-4287,-1 0 3167,0 9-3328,-7 7 3328</inkml:trace>
  <inkml:trace contextRef="#ctx0" brushRef="#br0" timeOffset="431">174 992 10112,'-5'0'3776,"5"0"-2048,8 8-2080,-5-5 864,2 2-384,3 3 288,0 0-225,2 2 33,0 1-128,1-1-128,-3 1 0</inkml:trace>
  <inkml:trace contextRef="#ctx0" brushRef="#br0" timeOffset="42898">623 88 4224,'-6'-6'1664,"6"6"-896,-3-3-544,1 0 416,-1 3 96,0-3 192,0 0-320,0 3-96,0-3-288,-3 1 256,3-1 160,-3 0-128,0 3 32,0 0-192,-2-3-32,-4 3-64,0 3 0,0-3 64,-5 6 32,2-4-32,-3 4 32,-2 0 0,-1 0 96,-2 3-33,-1 0 1,-5 3 192,2 2 160,4 1 0,-1 0 32,1 2-256,5 4 0,1-1-192,5 1-32,6 2-352,0-2-32,6 3 64,6-7 128,3 1-192,5-4-96,7 1-64,3-6 32,-1-3-32,9-6 64,-5 0 32,2-6-32,-5-3 32,-1-6 0,1-2 0,-4-4 0,1-5-64,-4-1-32,-2 1 128,-6 2 96,-3 1 32,-3 2 64,-3 4 0,-6-1 96,0 6 32,0 1 96,-3 2-32,1 6 64,2 0-256,0 3-128,0 9-96,3 2 0,3 7 160,0 3 32,0 2-96,6 4-32,0-1 96,0 0 96,2 4-96,-2-4-32,0 1 192,-6-7 128,0 4-96,-3-4 32,3-2-160,-3 0 0,-3-4-32,6-2-64,-5-3 96,2-3 64,0-3 0,0-3 64,0-6-128,0-6-64,0-6 0,0-5-32,3-6 0,0-1 0,0-2-96,3 3 0,0-4-96,3 1 32,0 2 160,2 4 64,1 3 0,0 5-64,-3 3-64,0 6-32,0 1 128,3 5 96,-4 9-32,1 2-64,3 7-96,0 6 32,0 2 32,2 3 64,-2 1-32,0-1-32,-3-2 32,3-1 32,-3 1-32,0-7 64,-1 1 0,1-6 96,-3 0-32,-3-6 64,3-4 576,-3-4-384,0-7-96,0-6-192,0-3-128,0-2 32,3-9-32,0 2 0,0 1 0,3 2-96,0 1 64,0 5-128,-1 3 32,1 1-96,3 5 64,3 3 160,-3 3 64,-3 9-96,-1 3-32,1 5 96,-3 7 32,0 2 0,-3-2-64,3 2-64,-3-2-32,3 0 128,-3-4 32,3 1 0,0-4 32,0-2-64,-3 0 64,3-3 0,-3 0 96,0-3-96,0-4-64,3 1 0,0-3-32,0 0 0,3-3-96,-1 1 0,1-4-32,0 0 0,0 0 0,3 0 96,0 0-160,2 0 64,1-3 0,0 4-32,0-4 128,-3 3 0,-1 0 96,-2 0 32,-3 3-32,-3 0 32,-3 3-64,-3-3 64,-2 6 0,-4 0 32,-3 0 64,0 0 32,-2 3 32,-1 0 0,3 3-128,4-1-32,-1 1-32,6-3-64,0 3-64,6-3 32,3 3-32,3-3 0,6-4 64,0 4 64,-1-3-96,4-3 0,0 0 32,-1-3 64,1 0-96,-3-2 0,3-4 32,-1 0 0,1-3-96,-6 0 0,0 6-32,-1-11 96,-2 5 0,3-11 96,-3 5-32,-3-5-32,0-13 96,-3 16 0,0 2-32,-6-2-64,0-10 32,-3 10 32,0-1-32,1 6 64,2 6-64,0 4 64,-3 2-128,3 3-64,-3 6-32,3 2 96,4 10-64,-1 0-32,3 5 160,0 1 32,0 2 64,3 0 64,-3 1-96,2 2 0,1-2-32,0-1 32,3-2 0,-3-4 32,3-2-64,0 0 32,-3-7-64,0 1 64,0-6 0,3-3 32,-3-3 0,0-3 64,-3-3-96,2-6-64,4-5 0,0-1-32,0-3-96,0 10 64,-3-1-32,6-3 0,-4 1 64,4 2 0,0 0-96,3 0 64,-3 4-128,0 2 32,-1 0 64,-2 3 96,0 3-160,-3 3 32,0 0 96,-3 3 128,0-1-96,-6 4-32,-3 3 0,0 0 64,1-3-32,5-3 64,-3-4-128,3 4 0,-3-3 32,3 3 0,0-3-96,0 0 0,3 0-32,3 0 96,0-3 0,3 6 32,6-3 0,-3 2 0,-1-2 0,1 0 0,0 3 0,-3 0 0,0 0 0,3 0 0,-4 0-96,4-3 64,-3 3 96,3-3 32,0-1-32,0 1-64,-4-3 96,4-3 0,0 3-32,0-5-64,-3 2 32,3-3-32,-1 0-96,4-3 64,-3 0 96,3-3 32,3 4-128,-4-7 32,1 0 64,0-2 32,-3 5-32,-4-6 32,1 4-64,-3-4 64,0 3-64,-9 4-32,3-1-64,-5 0-32,2 3 64,-9 3 0,0 4 96,1 2 32,-4 2-128,3 7 32,4 0 0,2 6 64,0-4 32,9 4 32,-3 0-64,9 0-64,-3-4 96,6 4 0,-4-3-32,1 2 32,3-2-64,0 0 64,0-3-64,6-3 64,-4 2 0,1-8 96,-3 3 32,5-6 96,-5 0-160,6-8-96,-3 2 32,2-9 0,-2 1-32,3-7 32,0 4-128,-4-7-64,1 4-160,-3-4 0,0 4 64,-6-4 32,0 4-64,-6-1 64,0 7 32,-3-1-32,3 3-32,-6 4 32,3-1 32,-3 9-32,4 0 32,-7 9 96,6 0-64,-3 14 32,0-5 64,6 14 64,-3-5 32,6 5 32,0-2 0,3-1 64,0-2 32,0-1 96,0-2-160,3-7-96,0 1 160,3-6 96,0 0-96,-1-9 32,1 0-160,3-9 0,-3 0-32,3-9-64,-4 4-128,4-10-64,-3 4-64,-3-1 0,0 1 0,0 2 0,-3 3 64,-3 3 128,0 4-32,-6 5 32,3 0 0,-3 12 0,0-1 0,0 10-64,3-3 160,0 5 96,0-2 96,6 2 32,-3-2 0,3-3 0,3-1-64,0-2 32,0 0-64,3-6 0,-1 0-96,10-6 32,-6 0-128,8-6 0,-2 0-128,6-3-32,14-6 0,-6 4 64,-3 2 64,-5 0 32,-6 3 32,-1-3 0,-8 3 0,-3 1 0,-9 2-224,-9 3 0,6 3 96,-20 0 64,5 2 192,-11 1 64,5 3 192,1 0 96,0 0-256,8 0-128,0-1-64,7 1-32,5 0-96,9 0 0,3 0 64,11-3 0,1-1-128,8 1 32,21 0-448,-14-3-96,-22 3 128,-17-6 448,-8 3 256,2 0 384,-26-3 128,8 3 32,-17 0 32,9-3-128,0 6-64,3-4-640,14 4-256,1-3-128,17 6 32,3 0 192,17 0 64,1 0-32,11-1 0,-5 4 128,-1-3 32,-2-3 320,-12 3 224,0 0 64,-9-4-32,-3 4-192,-6-3-64,-3 0-64,0-3 32,1 3-480,5-3-160,3 2-128,6 1 0,0-3 64,8 3 128,-2-3 0,3 3 64,0-3-416,-4-3-96,1 3-2112,0-6-896,0 0-2687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06.844"/>
    </inkml:context>
    <inkml:brush xml:id="br0">
      <inkml:brushProperty name="width" value="0.025" units="cm"/>
      <inkml:brushProperty name="height" value="0.025" units="cm"/>
    </inkml:brush>
  </inkml:definitions>
  <inkml:trace contextRef="#ctx0" brushRef="#br0">49 0 8832,'-6'0'3328,"6"0"-1792,-11 22-1088,11-17 1248,-5 6-993,5 0 449,-5 6-704,-1 5 192,6-1-384,-5 12-64,5 0-128,-6 16 32,6 0-64,-5-11 64,5 1-64,0-12-1632,0 0 864,0-10-5119,0-6 3231</inkml:trace>
  <inkml:trace contextRef="#ctx0" brushRef="#br0" timeOffset="252">142 143 8704,'-5'6'3232,"5"-6"-1728,0 0-640,0 5 1503,0 0-1311,0 6 256,-5 6-800,10 5 32,-5-6-288,0 11-96,0 0-96,5 12-64,-5-7 32,0 7-384,0-12 192,6 0-3264,-6-5 1889,0-17-4641,0 1 3488</inkml:trace>
  <inkml:trace contextRef="#ctx0" brushRef="#br0" timeOffset="627">214 197 8704,'0'0'3328,"0"0"-1792,0 0-1088,5 0 1088,-5 0-896,6-5 127,-1 5-479,6-6-96,6 6-128,4-5 32,1-1-64,0 1 256,-6-1-160,-5 1 864,0-1-544,0 1 640,-5 5-608,4 5 256,-4 1-448,-6 5 192,0 0-256,0 10 0,-6 7-128,6 10-64,-10 0 0,10 6 32,-11-6-32,5-5-1088,1-6 608,-6-11-4224,0 1 2593,0-17-4449,0 0 3680</inkml:trace>
  <inkml:trace contextRef="#ctx0" brushRef="#br0" timeOffset="840">296 323 10624,'0'-5'4032,"0"5"-2177,11 0-959,-11-6 1408,5 12-1312,1-12-192,-1 6-544,12 0-32,-12 0-128,12-5-1760,-6 5 928,10 0-5855,-4-5 3647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06.340"/>
    </inkml:context>
    <inkml:brush xml:id="br0">
      <inkml:brushProperty name="width" value="0.025" units="cm"/>
      <inkml:brushProperty name="height" value="0.025" units="cm"/>
    </inkml:brush>
  </inkml:definitions>
  <inkml:trace contextRef="#ctx0" brushRef="#br0">26112 48102 12544,'0'-5'4735,"0"5"-2559,0-6-1760,0 6 1280,0 6-1056,0-6-96,0 0-352,5-6-544,1 1 160,-1 5-4192,6-6 2369,0 1-4993,0 0 3968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04.563"/>
    </inkml:context>
    <inkml:brush xml:id="br0">
      <inkml:brushProperty name="width" value="0.025" units="cm"/>
      <inkml:brushProperty name="height" value="0.025" units="cm"/>
    </inkml:brush>
  </inkml:definitions>
  <inkml:trace contextRef="#ctx0" brushRef="#br0">16 148 7296,'-11'-6'2816,"11"6"-1536,0-5-576,-5 5 1248,5 5-1088,0-5 128,0 0-608,0-5-1,0 5-255,5-11 64,1 6-96,5-1 0,-6 1-32,6-1 32,0 1-64,0-1 544,0 6-320,0 6 608,0-1-480,-6 1 224,0 5-352,-5-1 0,0 7-160,-5 5 160,0 0-160,-1 5 320,1-5-224,-6-6 160,0 6-192,5-6-64,1-5-64,-1 6-192,1-6 96,5 0 32,0 0 32,5 0 128,1 0-64,-1-1 128,1-4-128,5-1-96,0 1 0,0-1-2432,-1-5 1344,7 6-5695,-6-6 3807</inkml:trace>
  <inkml:trace contextRef="#ctx0" brushRef="#br0" timeOffset="515">383 126 5376,'0'-11'2016,"0"11"-1088,0-6 256,0 1 2112,0 5-1792,0 0 1343,-5 0-1695,-1 0 672,6 0-1056,-11 0 160,0 5-576,1 1-64,4 5-160,-5 0-160,-5 0 0,5 5-32,0 0 0,0 6-96,0 0 96,6-5-96,5-7 64,0-4 0,5-1 32,6 1 128,-5-1-32,15 1 64,-4-1-64,-1 1 64,0-1-64,1 1 192,-6-1-128,-1 6 608,-4 0-416,-6 5 448,0 1-416,-11-12 64,0 6-256,0-5-64,0 5-32,-5 0-320,5 0 160,0-6-1856,0 0 1088,1 1-4479,4-1 3007,1-5-3904,5 6 3616</inkml:trace>
  <inkml:trace contextRef="#ctx0" brushRef="#br0" timeOffset="807">576 0 9984,'-6'0'3680,"6"0"-1984,-5 0-1120,5 6 1183,-5-1-1023,5 6 96,-6 5-544,6 12 256,-5-1-320,-1 1 224,6-7-224,-5 12 0,5 6-128,0 10 0,-6-5-32,6 0 32,-5-12-64,5 1-32,-5-5 32,5-7-2848,-6 1 1536,6-5-5343,0-6 3711</inkml:trace>
  <inkml:trace contextRef="#ctx0" brushRef="#br0" timeOffset="1255">740 176 9728,'-5'-11'3680,"5"11"-1984,-6-6-864,6 6 1567,-5-5-1343,0 5 128,5 0-768,-6 5 64,1 1-320,-1 5-64,1 5-64,0 1-128,5 4 64,0 7 32,-6-6 0,12 16-96,-1-5 64,6-6-32,0-5 0,5-11 64,-5 0 0,0-11-96,-1 0 64,7-11 160,-12-5-64,6-6 32,0 0-32,-6 0 288,1 0-160,-6 6 384,-6-1-320,1 1 32,-1 5-192,1 5-64,-6-5 0,0 11-1536,6 0 832,-6 0-4927,6 0 3103,-1 6-3936,1-1 3680</inkml:trace>
  <inkml:trace contextRef="#ctx0" brushRef="#br0" timeOffset="1608">927 148 7296,'6'6'2816,"-6"-6"-1536,5-6-736,1 6 1376,-6 0-1120,5 0 352,0 0-704,6-5-65,-5 5-223,5-6 128,-6 1-192,6 5 384,0-6-256,0 1 576,0 5-416,0 0 416,-6 0-448,1 0 320,-1 5-384,1 1 192,-1 5-256,1 11 128,-6-1-192,0 7 64,0 5-128,0 10-64,0-4 0,-6-1-480,1-11 256,-1 1-3648,1-7 2112,-1-10-5119,1-5 3839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3:54.796"/>
    </inkml:context>
    <inkml:brush xml:id="br0">
      <inkml:brushProperty name="width" value="0.025" units="cm"/>
      <inkml:brushProperty name="height" value="0.025" units="cm"/>
    </inkml:brush>
  </inkml:definitions>
  <inkml:trace contextRef="#ctx0" brushRef="#br0">7888 46029 6784,'-6'-14'2624,"6"14"-1408,-3-6-928,0 6 608,3-3-384,-3 3-64,3-3-256,-3 3-64,3 0-64,0 0-192,0 6 0,3 0 352,-3 11 128,3 1-128,-3 20-128,3-8-64,0 23-32,0-6-800,3 9-320,0-9 480,-1 3 352,-2-9 128,3-3 32,0-3 160,-3-5 32,3-7-224,0-8-128,-3-3 64,3-15 64,-3 3 96,2-15 32,-5 0 96,6 1 96,-6 2 480,3 0 224,0 0-160,-3 6 0,3 4-416,-3 7-96,0-2-352,3 12-64,-3-3 64,3 0 0,0-1-64,0 1 64,0-3-608,3-6-224,-3 3 224,0-12 192,2 0 352,-2-6 128,0 3 160,0-2 32,0 2 96,-3 0 32,3 0 320,0 3 128,-3 3-224,3 6-96,-3 0-192,3 3-64,-3 0-96,3 6-32,-3-6 96,6 2 32,-3-2 384,5-3 160,-2 0-192,9-6-32,-3 0-224,2-5-64,-2 2-288,0-3-128,0 0-64,-9-3-32,3 6 576,-12 0 288,3 1 224,-15 5 64,6 0-352,-20 5-160,9 1-160,-19 9-96,7-3 448,-9 5 223,3-5 1025,3 6 416,5-6-672,7-1-288,3 1-832,14-6-256,0 0-96,24-6 64,-4 0 0,28-15-32,-7 6 32,24-14-32,-9 5-96,20-14 0,-8 8 128,14-11 32,-8 6 0,5-7 32,-8 7-128,-3 2 0,-9 7 160,-12-1 64,-9 7-160,-17 8-64,0 0-1696,-30 15-768,6 2-1119,-26 7-481,6 0 1632,-15 2 832,9 1 1536,3-4 640,2 1-2784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1.843"/>
    </inkml:context>
    <inkml:brush xml:id="br0">
      <inkml:brushProperty name="width" value="0.025" units="cm"/>
      <inkml:brushProperty name="height" value="0.025" units="cm"/>
    </inkml:brush>
  </inkml:definitions>
  <inkml:trace contextRef="#ctx0" brushRef="#br0">141 0 9600,'-6'0'3584,"6"0"-1920,-11 11-1024,11-6 1791,-5 6-1375,0 6 768,-6-1-1088,0 17 320,0-6-608,0 12 0,1-7-256,-1 1 32,-5 6-128,5-7-64,5 1-224,1-5-32,-1-7 96,1-4-1568,5-6-672,0 0-2815,5-11-2017,1 0 3008</inkml:trace>
  <inkml:trace contextRef="#ctx0" brushRef="#br0" timeOffset="252">296 121 10752,'0'11'4032,"0"-11"-2177,-11 16-1247,11-10 1024,0-1-192,-6 1 0,-5 10-512,6-5-160,-1 16-448,-5 1-192,6 5-32,-6-1 0,6-4 32,-6-1-160,5 1 32,1-7-416,-1-10-160,6 6-2368,0-17-991,0 0-1601</inkml:trace>
  <inkml:trace contextRef="#ctx0" brushRef="#br0" timeOffset="601">340 175 9216,'0'0'3520,"0"0"-1920,6 0-1248,-6 0 896,5-5-545,1 5-63,4-6-384,7 6-96,-1-11-96,1 6-64,4-1 96,-4 1 288,-1-1 224,-5 1 96,0 5 64,0 0 64,-6 5 32,1 6-256,-6 6-128,0-1-64,-11 12-32,5-1-128,-4 6-96,-1-5 0,0 4-32,0-4-64,0-1-64,0-5-1120,0-11-512,0 6-3200,6-17-1343,-6 0 1503</inkml:trace>
  <inkml:trace contextRef="#ctx0" brushRef="#br0" timeOffset="765">406 306 10624,'11'0'3936,"-11"0"-2112,16 0-801,-10 0 1281,5-5-864,0 5-256,5-5-640,1 5-192,-1 0-224,-5-6-512,5 1-160,-5 5-3936,0-5-1727,-5 5 1311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1.462"/>
    </inkml:context>
    <inkml:brush xml:id="br0">
      <inkml:brushProperty name="width" value="0.025" units="cm"/>
      <inkml:brushProperty name="height" value="0.025" units="cm"/>
    </inkml:brush>
  </inkml:definitions>
  <inkml:trace contextRef="#ctx0" brushRef="#br0">26185 40498 9984,'-6'0'3776,"6"0"-2048,-5 0-673,5 0 2081,0 5-1760,0-5 480,0 0-1120,11 0-288,-6 6-288,6-6-128,0 5 0,11-10-1888,-6 5 1024,6 0-6335,0-6 3967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25T01:35:10.936"/>
    </inkml:context>
    <inkml:brush xml:id="br0">
      <inkml:brushProperty name="width" value="0.025" units="cm"/>
      <inkml:brushProperty name="height" value="0.025" units="cm"/>
    </inkml:brush>
  </inkml:definitions>
  <inkml:trace contextRef="#ctx0" brushRef="#br0">76 60 8064,'-11'-5'3072,"11"5"-1664,-5 0-736,-1 0 1600,6 0-1281,-5 5 449,0-5-896,-1 11 0,1-5-352,-1 4-32,1 1-96,-1 6 32,1-1-64,-1 6-96,1-6 32,10 6 96,-5-6-32,6 1 64,-1-7-64,6-4 192,0-6-128,5-6 256,-5 1-224,6-11 384,-6 5-288,-6-5 224,1 5-224,-6-6 0,-6 1-128,-5 5-64,6 0 0,-12 6-384,6-1 192,1 6-2688,4-5 1568,-5 5-5183,6 0 3615</inkml:trace>
  <inkml:trace contextRef="#ctx0" brushRef="#br0" timeOffset="341">236 27 9600,'0'6'3584,"0"-6"-1920,6-6-1312,-1 6 1343,-5 0-1023,5 0 384,1 0-608,5-5-64,0-1-224,0 1 32,5-1-96,-5 6 352,0-5-224,0 10 576,-6-5-416,6 11 288,-11 0-384,0 6 192,0-1-256,0 12 64,-6-1-160,1 6 64,0-5-96,-1 4 96,1-10-128,5 0-1088,-6 0 576,1-11-4416,-1 0 2689,1-5-4705,-1-6 3904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33</TotalTime>
  <Pages>12</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17533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Alice Mckellar</cp:lastModifiedBy>
  <cp:revision>3</cp:revision>
  <cp:lastPrinted>2017-07-31T02:58:00Z</cp:lastPrinted>
  <dcterms:created xsi:type="dcterms:W3CDTF">2017-07-31T08:19:00Z</dcterms:created>
  <dcterms:modified xsi:type="dcterms:W3CDTF">2017-08-01T01:15:00Z</dcterms:modified>
</cp:coreProperties>
</file>